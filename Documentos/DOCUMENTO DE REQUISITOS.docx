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51" w:rsidRDefault="00552051">
      <w:pPr>
        <w:pStyle w:val="Corpodetexto"/>
        <w:ind w:left="232"/>
        <w:rPr>
          <w:rFonts w:ascii="Times New Roman"/>
        </w:rPr>
      </w:pPr>
    </w:p>
    <w:p w:rsidR="00552051" w:rsidRDefault="00965A84">
      <w:pPr>
        <w:pStyle w:val="Corpodetexto"/>
        <w:rPr>
          <w:rFonts w:ascii="Times New Roman"/>
        </w:rPr>
      </w:pPr>
      <w:r>
        <w:rPr>
          <w:b/>
          <w:noProof/>
          <w:sz w:val="44"/>
          <w:lang w:eastAsia="pt-BR"/>
        </w:rPr>
        <w:drawing>
          <wp:anchor distT="0" distB="0" distL="114300" distR="114300" simplePos="0" relativeHeight="251658240" behindDoc="0" locked="0" layoutInCell="1" allowOverlap="1" wp14:anchorId="384FB1C1" wp14:editId="64631A85">
            <wp:simplePos x="0" y="0"/>
            <wp:positionH relativeFrom="column">
              <wp:posOffset>4514215</wp:posOffset>
            </wp:positionH>
            <wp:positionV relativeFrom="paragraph">
              <wp:posOffset>12700</wp:posOffset>
            </wp:positionV>
            <wp:extent cx="1689100" cy="1104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aragiannis - 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051" w:rsidRDefault="00552051">
      <w:pPr>
        <w:pStyle w:val="Corpodetexto"/>
        <w:spacing w:before="7"/>
        <w:rPr>
          <w:rFonts w:ascii="Times New Roman"/>
          <w:sz w:val="10"/>
        </w:rPr>
      </w:pPr>
    </w:p>
    <w:p w:rsidR="00552051" w:rsidRDefault="00552051">
      <w:pPr>
        <w:pStyle w:val="Corpodetexto"/>
        <w:rPr>
          <w:rFonts w:ascii="Times New Roman"/>
        </w:rPr>
      </w:pPr>
    </w:p>
    <w:p w:rsidR="00552051" w:rsidRDefault="00552051">
      <w:pPr>
        <w:pStyle w:val="Corpodetexto"/>
        <w:rPr>
          <w:rFonts w:ascii="Times New Roman"/>
        </w:rPr>
      </w:pPr>
    </w:p>
    <w:p w:rsidR="00552051" w:rsidRDefault="00552051">
      <w:pPr>
        <w:pStyle w:val="Corpodetexto"/>
        <w:spacing w:before="9"/>
        <w:rPr>
          <w:rFonts w:ascii="Times New Roman"/>
          <w:sz w:val="22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  <w:r>
        <w:rPr>
          <w:b/>
          <w:sz w:val="44"/>
        </w:rPr>
        <w:t>DOCUMENTO DE REQUISITOS</w:t>
      </w: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06500B" w:rsidRDefault="0006500B">
      <w:pPr>
        <w:spacing w:before="22"/>
        <w:ind w:left="2198"/>
        <w:rPr>
          <w:b/>
          <w:sz w:val="44"/>
        </w:rPr>
      </w:pPr>
    </w:p>
    <w:p w:rsidR="00552051" w:rsidRDefault="00E06EFB">
      <w:pPr>
        <w:spacing w:before="22"/>
        <w:ind w:left="2198"/>
        <w:rPr>
          <w:b/>
          <w:i/>
          <w:sz w:val="44"/>
        </w:rPr>
      </w:pPr>
      <w:r>
        <w:rPr>
          <w:b/>
          <w:sz w:val="44"/>
        </w:rPr>
        <w:t xml:space="preserve">Projeto: </w:t>
      </w:r>
      <w:proofErr w:type="spellStart"/>
      <w:r w:rsidR="00586435" w:rsidRPr="00586435">
        <w:rPr>
          <w:b/>
          <w:sz w:val="44"/>
        </w:rPr>
        <w:t>Karagiannis</w:t>
      </w:r>
      <w:proofErr w:type="spellEnd"/>
    </w:p>
    <w:p w:rsidR="00552051" w:rsidRDefault="00552051">
      <w:pPr>
        <w:pStyle w:val="Corpodetexto"/>
        <w:rPr>
          <w:b/>
          <w:i/>
        </w:rPr>
      </w:pPr>
    </w:p>
    <w:tbl>
      <w:tblPr>
        <w:tblStyle w:val="TableNormal"/>
        <w:tblW w:w="0" w:type="auto"/>
        <w:tblInd w:w="11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5039"/>
      </w:tblGrid>
      <w:tr w:rsidR="00552051">
        <w:trPr>
          <w:trHeight w:hRule="exact" w:val="349"/>
        </w:trPr>
        <w:tc>
          <w:tcPr>
            <w:tcW w:w="18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spacing w:before="54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</w:tcPr>
          <w:p w:rsidR="00552051" w:rsidRDefault="0006500B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05/09/2017</w:t>
            </w:r>
          </w:p>
        </w:tc>
      </w:tr>
      <w:tr w:rsidR="00552051">
        <w:trPr>
          <w:trHeight w:hRule="exact" w:val="355"/>
        </w:trPr>
        <w:tc>
          <w:tcPr>
            <w:tcW w:w="1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spacing w:before="64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Responsável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2051" w:rsidRDefault="0006500B"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 xml:space="preserve">Fabio Rodrigo dos Santos Alves de </w:t>
            </w:r>
            <w:r w:rsidR="006B6690">
              <w:rPr>
                <w:sz w:val="18"/>
              </w:rPr>
              <w:t>Oliveira</w:t>
            </w:r>
          </w:p>
        </w:tc>
      </w:tr>
      <w:tr w:rsidR="00552051">
        <w:trPr>
          <w:trHeight w:hRule="exact" w:val="448"/>
        </w:trPr>
        <w:tc>
          <w:tcPr>
            <w:tcW w:w="1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spacing w:before="109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Autor (s)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2051" w:rsidRDefault="0006500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Fabio Rodrigo dos Santos Alves de </w:t>
            </w:r>
            <w:r w:rsidR="006B6690">
              <w:rPr>
                <w:sz w:val="18"/>
              </w:rPr>
              <w:t>Oliveira</w:t>
            </w:r>
          </w:p>
        </w:tc>
      </w:tr>
      <w:tr w:rsidR="00552051">
        <w:trPr>
          <w:trHeight w:hRule="exact" w:val="356"/>
        </w:trPr>
        <w:tc>
          <w:tcPr>
            <w:tcW w:w="1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spacing w:before="64"/>
              <w:ind w:lef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Doc</w:t>
            </w:r>
            <w:proofErr w:type="spellEnd"/>
            <w:r>
              <w:rPr>
                <w:b/>
                <w:sz w:val="18"/>
              </w:rPr>
              <w:t xml:space="preserve"> 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2051" w:rsidRDefault="00552051">
            <w:pPr>
              <w:pStyle w:val="TableParagraph"/>
              <w:spacing w:before="64"/>
              <w:rPr>
                <w:sz w:val="18"/>
              </w:rPr>
            </w:pPr>
          </w:p>
        </w:tc>
      </w:tr>
      <w:tr w:rsidR="00552051">
        <w:trPr>
          <w:trHeight w:hRule="exact" w:val="355"/>
        </w:trPr>
        <w:tc>
          <w:tcPr>
            <w:tcW w:w="1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spacing w:before="64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Localização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2051" w:rsidRDefault="00552051">
            <w:pPr>
              <w:pStyle w:val="TableParagraph"/>
              <w:spacing w:before="64"/>
              <w:rPr>
                <w:sz w:val="18"/>
              </w:rPr>
            </w:pPr>
          </w:p>
        </w:tc>
      </w:tr>
      <w:tr w:rsidR="00552051">
        <w:trPr>
          <w:trHeight w:hRule="exact" w:val="458"/>
        </w:trPr>
        <w:tc>
          <w:tcPr>
            <w:tcW w:w="1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52051" w:rsidRDefault="00E06EFB">
            <w:pPr>
              <w:pStyle w:val="TableParagraph"/>
              <w:ind w:left="93" w:right="72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Versão do </w:t>
            </w:r>
            <w:proofErr w:type="spellStart"/>
            <w:r>
              <w:rPr>
                <w:b/>
                <w:sz w:val="18"/>
              </w:rPr>
              <w:t>Template</w:t>
            </w:r>
            <w:proofErr w:type="spellEnd"/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</w:tcBorders>
          </w:tcPr>
          <w:p w:rsidR="00552051" w:rsidRDefault="00552051">
            <w:pPr>
              <w:pStyle w:val="TableParagraph"/>
              <w:spacing w:before="109"/>
              <w:rPr>
                <w:sz w:val="18"/>
              </w:rPr>
            </w:pPr>
          </w:p>
        </w:tc>
      </w:tr>
    </w:tbl>
    <w:p w:rsidR="00552051" w:rsidRDefault="00552051">
      <w:pPr>
        <w:rPr>
          <w:sz w:val="18"/>
        </w:rPr>
        <w:sectPr w:rsidR="00552051">
          <w:type w:val="continuous"/>
          <w:pgSz w:w="11900" w:h="16840"/>
          <w:pgMar w:top="1440" w:right="1360" w:bottom="280" w:left="1680" w:header="720" w:footer="720" w:gutter="0"/>
          <w:cols w:space="720"/>
        </w:sectPr>
      </w:pPr>
    </w:p>
    <w:p w:rsidR="00552051" w:rsidRDefault="00552051">
      <w:pPr>
        <w:pStyle w:val="Corpodetexto"/>
        <w:spacing w:before="5"/>
        <w:rPr>
          <w:b/>
          <w:i/>
          <w:sz w:val="11"/>
        </w:rPr>
      </w:pPr>
    </w:p>
    <w:p w:rsidR="00552051" w:rsidRDefault="00E06EFB">
      <w:pPr>
        <w:pStyle w:val="Ttulo1"/>
        <w:ind w:left="2593"/>
        <w:jc w:val="left"/>
      </w:pPr>
      <w:r>
        <w:t>Histórico de Revisão</w:t>
      </w:r>
    </w:p>
    <w:p w:rsidR="00552051" w:rsidRDefault="00552051">
      <w:pPr>
        <w:pStyle w:val="Corpodetexto"/>
        <w:spacing w:before="3"/>
        <w:rPr>
          <w:rFonts w:ascii="Arial"/>
          <w:b/>
          <w:sz w:val="21"/>
        </w:rPr>
      </w:pPr>
    </w:p>
    <w:tbl>
      <w:tblPr>
        <w:tblStyle w:val="TableNormal"/>
        <w:tblW w:w="9360" w:type="dxa"/>
        <w:tblInd w:w="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1236"/>
        <w:gridCol w:w="2200"/>
        <w:gridCol w:w="3542"/>
      </w:tblGrid>
      <w:tr w:rsidR="00552051" w:rsidTr="00781E29">
        <w:trPr>
          <w:trHeight w:hRule="exact" w:val="359"/>
        </w:trPr>
        <w:tc>
          <w:tcPr>
            <w:tcW w:w="2382" w:type="dxa"/>
            <w:shd w:val="clear" w:color="auto" w:fill="BFBFBF"/>
          </w:tcPr>
          <w:p w:rsidR="00552051" w:rsidRDefault="00E06EFB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236" w:type="dxa"/>
            <w:shd w:val="clear" w:color="auto" w:fill="BFBFBF"/>
          </w:tcPr>
          <w:p w:rsidR="00552051" w:rsidRDefault="00E06EFB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200" w:type="dxa"/>
            <w:shd w:val="clear" w:color="auto" w:fill="BFBFBF"/>
          </w:tcPr>
          <w:p w:rsidR="00552051" w:rsidRDefault="00E06EFB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542" w:type="dxa"/>
            <w:shd w:val="clear" w:color="auto" w:fill="BFBFBF"/>
          </w:tcPr>
          <w:p w:rsidR="00552051" w:rsidRDefault="00E06EFB">
            <w:pPr>
              <w:pStyle w:val="TableParagraph"/>
              <w:ind w:left="0" w:right="358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552051" w:rsidTr="00781E29">
        <w:trPr>
          <w:trHeight w:hRule="exact" w:val="2380"/>
        </w:trPr>
        <w:tc>
          <w:tcPr>
            <w:tcW w:w="2382" w:type="dxa"/>
          </w:tcPr>
          <w:p w:rsidR="00552051" w:rsidRDefault="00552051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1236" w:type="dxa"/>
          </w:tcPr>
          <w:p w:rsidR="00552051" w:rsidRDefault="00E06EFB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00" w:type="dxa"/>
          </w:tcPr>
          <w:p w:rsidR="00552051" w:rsidRDefault="00552051">
            <w:pPr>
              <w:pStyle w:val="TableParagraph"/>
              <w:ind w:left="99"/>
              <w:rPr>
                <w:sz w:val="20"/>
              </w:rPr>
            </w:pPr>
          </w:p>
        </w:tc>
        <w:tc>
          <w:tcPr>
            <w:tcW w:w="3542" w:type="dxa"/>
          </w:tcPr>
          <w:p w:rsidR="00781E29" w:rsidRDefault="00781E29">
            <w:pPr>
              <w:pStyle w:val="TableParagraph"/>
              <w:ind w:left="0" w:right="1050"/>
              <w:rPr>
                <w:sz w:val="20"/>
              </w:rPr>
            </w:pPr>
          </w:p>
        </w:tc>
      </w:tr>
    </w:tbl>
    <w:p w:rsidR="00552051" w:rsidRDefault="00552051">
      <w:pPr>
        <w:spacing w:line="242" w:lineRule="exact"/>
        <w:rPr>
          <w:sz w:val="20"/>
        </w:rPr>
        <w:sectPr w:rsidR="00552051">
          <w:headerReference w:type="default" r:id="rId9"/>
          <w:footerReference w:type="default" r:id="rId10"/>
          <w:pgSz w:w="11900" w:h="16840"/>
          <w:pgMar w:top="1280" w:right="1520" w:bottom="1240" w:left="1580" w:header="721" w:footer="1045" w:gutter="0"/>
          <w:pgNumType w:start="2"/>
          <w:cols w:space="720"/>
        </w:sectPr>
      </w:pPr>
    </w:p>
    <w:p w:rsidR="005A1010" w:rsidRDefault="005A1010" w:rsidP="005A1010">
      <w:pPr>
        <w:pStyle w:val="conteudo"/>
        <w:sectPr w:rsidR="005A101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680" w:footer="680" w:gutter="0"/>
          <w:cols w:space="720"/>
          <w:docGrid w:linePitch="360"/>
        </w:sectPr>
      </w:pPr>
      <w:r>
        <w:lastRenderedPageBreak/>
        <w:t>Conteúdo</w:t>
      </w:r>
    </w:p>
    <w:p w:rsidR="005A1010" w:rsidRDefault="005A1010" w:rsidP="005A1010">
      <w:pPr>
        <w:pStyle w:val="Sumrio1"/>
        <w:tabs>
          <w:tab w:val="right" w:leader="dot" w:pos="9070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 Introdução</w:t>
      </w:r>
      <w:r>
        <w:tab/>
        <w:t>4</w:t>
      </w:r>
    </w:p>
    <w:p w:rsidR="005A1010" w:rsidRDefault="005A1010" w:rsidP="005A1010">
      <w:pPr>
        <w:pStyle w:val="Sumrio2"/>
        <w:tabs>
          <w:tab w:val="right" w:leader="dot" w:pos="9070"/>
        </w:tabs>
      </w:pPr>
      <w:proofErr w:type="gramStart"/>
      <w:r>
        <w:t>1.1 Visão</w:t>
      </w:r>
      <w:proofErr w:type="gramEnd"/>
      <w:r>
        <w:t xml:space="preserve"> geral do documento</w:t>
      </w:r>
      <w:r>
        <w:tab/>
        <w:t>4</w:t>
      </w:r>
    </w:p>
    <w:p w:rsidR="005A1010" w:rsidRDefault="005A1010" w:rsidP="005A1010">
      <w:pPr>
        <w:pStyle w:val="Sumrio2"/>
        <w:tabs>
          <w:tab w:val="right" w:leader="dot" w:pos="9070"/>
        </w:tabs>
      </w:pPr>
      <w:r>
        <w:t>1.2 Convenções, termos e abreviações</w:t>
      </w:r>
      <w:r>
        <w:tab/>
      </w:r>
      <w:proofErr w:type="gramStart"/>
      <w:r>
        <w:t>4</w:t>
      </w:r>
      <w:proofErr w:type="gramEnd"/>
    </w:p>
    <w:p w:rsidR="005A1010" w:rsidRDefault="005A1010" w:rsidP="005A1010">
      <w:pPr>
        <w:pStyle w:val="Sumrio3"/>
        <w:tabs>
          <w:tab w:val="right" w:leader="dot" w:pos="9070"/>
        </w:tabs>
      </w:pPr>
      <w:r>
        <w:t>1.2.1 Identificação dos requisitos</w:t>
      </w:r>
      <w:r>
        <w:tab/>
        <w:t>4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>1.2.2 Prioridades dos requisitos</w:t>
      </w:r>
      <w:r>
        <w:tab/>
        <w:t>4</w:t>
      </w:r>
    </w:p>
    <w:p w:rsidR="005A1010" w:rsidRDefault="005A1010" w:rsidP="00304CAC">
      <w:pPr>
        <w:pStyle w:val="Sumrio1"/>
        <w:tabs>
          <w:tab w:val="right" w:leader="dot" w:pos="9070"/>
        </w:tabs>
        <w:ind w:left="0"/>
        <w:jc w:val="left"/>
      </w:pPr>
      <w:r>
        <w:t>2.  Descrição geral do sistema</w:t>
      </w:r>
      <w:r>
        <w:tab/>
        <w:t>5</w:t>
      </w:r>
    </w:p>
    <w:p w:rsidR="005A1010" w:rsidRDefault="005A1010" w:rsidP="005A1010">
      <w:pPr>
        <w:pStyle w:val="Sumrio1"/>
        <w:tabs>
          <w:tab w:val="right" w:leader="dot" w:pos="9070"/>
        </w:tabs>
      </w:pPr>
      <w:r>
        <w:t>3.  Requisitos funcionais (casos de uso</w:t>
      </w:r>
      <w:proofErr w:type="gramStart"/>
      <w:r>
        <w:t>)</w:t>
      </w:r>
      <w:proofErr w:type="gramEnd"/>
      <w:r>
        <w:tab/>
        <w:t>5</w:t>
      </w:r>
    </w:p>
    <w:p w:rsidR="005A1010" w:rsidRDefault="005A1010" w:rsidP="005A1010">
      <w:pPr>
        <w:pStyle w:val="Sumrio2"/>
        <w:tabs>
          <w:tab w:val="right" w:leader="dot" w:pos="9070"/>
        </w:tabs>
      </w:pPr>
      <w:r>
        <w:t>3.1</w:t>
      </w:r>
      <w:proofErr w:type="gramStart"/>
      <w:r w:rsidR="00304CAC">
        <w:t xml:space="preserve">  </w:t>
      </w:r>
      <w:proofErr w:type="gramEnd"/>
      <w:r>
        <w:tab/>
        <w:t>5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 [RF001].</w:t>
      </w:r>
      <w:r>
        <w:tab/>
        <w:t>5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 [RF002].</w:t>
      </w:r>
      <w:r>
        <w:tab/>
        <w:t>5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 [RF003</w:t>
      </w:r>
      <w:proofErr w:type="gramStart"/>
      <w:r>
        <w:t>]</w:t>
      </w:r>
      <w:proofErr w:type="gramEnd"/>
      <w:r>
        <w:tab/>
        <w:t>6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 [RF004].</w:t>
      </w:r>
      <w:r>
        <w:tab/>
        <w:t>6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[RF005</w:t>
      </w:r>
      <w:proofErr w:type="gramStart"/>
      <w:r>
        <w:t>]</w:t>
      </w:r>
      <w:proofErr w:type="gramEnd"/>
      <w:r>
        <w:tab/>
        <w:t>6</w:t>
      </w:r>
    </w:p>
    <w:p w:rsidR="005A1010" w:rsidRDefault="005A1010" w:rsidP="005A1010">
      <w:pPr>
        <w:pStyle w:val="Sumrio1"/>
        <w:tabs>
          <w:tab w:val="right" w:leader="dot" w:pos="9070"/>
        </w:tabs>
      </w:pPr>
      <w:r>
        <w:t xml:space="preserve">4.  Requisitos </w:t>
      </w:r>
      <w:proofErr w:type="gramStart"/>
      <w:r>
        <w:t>não-funcionais</w:t>
      </w:r>
      <w:proofErr w:type="gramEnd"/>
      <w:r>
        <w:tab/>
        <w:t>7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[NF001] Usabilidade</w:t>
      </w:r>
      <w:r>
        <w:tab/>
        <w:t>7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[NF002] Desempenho</w:t>
      </w:r>
      <w:r>
        <w:tab/>
        <w:t>7</w:t>
      </w:r>
    </w:p>
    <w:p w:rsidR="005A1010" w:rsidRDefault="005A1010" w:rsidP="005A1010">
      <w:pPr>
        <w:pStyle w:val="Sumrio3"/>
        <w:tabs>
          <w:tab w:val="right" w:leader="dot" w:pos="9070"/>
        </w:tabs>
      </w:pPr>
      <w:r>
        <w:t xml:space="preserve">  [NF003] Hardware e Software</w:t>
      </w:r>
      <w:r>
        <w:tab/>
        <w:t>7</w:t>
      </w:r>
    </w:p>
    <w:p w:rsidR="005A1010" w:rsidRDefault="005A1010" w:rsidP="005A1010">
      <w:pPr>
        <w:pStyle w:val="Sumrio1"/>
        <w:tabs>
          <w:tab w:val="right" w:leader="dot" w:pos="9070"/>
        </w:tabs>
        <w:sectPr w:rsidR="005A1010">
          <w:type w:val="continuous"/>
          <w:pgSz w:w="11906" w:h="16838"/>
          <w:pgMar w:top="1418" w:right="1418" w:bottom="1418" w:left="1418" w:header="680" w:footer="680" w:gutter="0"/>
          <w:cols w:space="720"/>
          <w:docGrid w:linePitch="360"/>
        </w:sectPr>
      </w:pPr>
      <w:r>
        <w:fldChar w:fldCharType="end"/>
      </w:r>
    </w:p>
    <w:p w:rsidR="005A1010" w:rsidRDefault="005A1010" w:rsidP="005A1010">
      <w:pPr>
        <w:tabs>
          <w:tab w:val="left" w:pos="426"/>
          <w:tab w:val="left" w:pos="567"/>
          <w:tab w:val="right" w:leader="dot" w:pos="9060"/>
          <w:tab w:val="right" w:leader="dot" w:pos="9070"/>
        </w:tabs>
        <w:sectPr w:rsidR="005A1010">
          <w:type w:val="continuous"/>
          <w:pgSz w:w="11906" w:h="16838"/>
          <w:pgMar w:top="1418" w:right="1418" w:bottom="1418" w:left="1418" w:header="680" w:footer="680" w:gutter="0"/>
          <w:cols w:space="720"/>
          <w:docGrid w:linePitch="360"/>
        </w:sectPr>
      </w:pPr>
    </w:p>
    <w:p w:rsidR="005A1010" w:rsidRDefault="005A1010" w:rsidP="005A1010">
      <w:pPr>
        <w:sectPr w:rsidR="005A1010">
          <w:type w:val="continuous"/>
          <w:pgSz w:w="11906" w:h="16838"/>
          <w:pgMar w:top="1418" w:right="1418" w:bottom="1418" w:left="1418" w:header="680" w:footer="680" w:gutter="0"/>
          <w:cols w:space="720"/>
          <w:docGrid w:linePitch="360"/>
        </w:sectPr>
      </w:pPr>
    </w:p>
    <w:p w:rsidR="005A1010" w:rsidRDefault="005A1010" w:rsidP="005A1010">
      <w:pPr>
        <w:sectPr w:rsidR="005A1010">
          <w:type w:val="continuous"/>
          <w:pgSz w:w="11906" w:h="16838"/>
          <w:pgMar w:top="1418" w:right="1418" w:bottom="1418" w:left="1418" w:header="680" w:footer="680" w:gutter="0"/>
          <w:cols w:space="720"/>
          <w:docGrid w:linePitch="360"/>
        </w:sectPr>
      </w:pPr>
    </w:p>
    <w:p w:rsidR="005A1010" w:rsidRDefault="005A1010" w:rsidP="005A1010">
      <w:pPr>
        <w:pStyle w:val="Ttulo1"/>
        <w:keepNext/>
        <w:widowControl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num" w:pos="0"/>
        </w:tabs>
        <w:suppressAutoHyphens/>
        <w:spacing w:before="240" w:after="120"/>
        <w:ind w:left="0"/>
        <w:jc w:val="both"/>
      </w:pPr>
      <w:bookmarkStart w:id="0" w:name="__RefHeading__3_1452102030"/>
      <w:bookmarkEnd w:id="0"/>
      <w:r>
        <w:lastRenderedPageBreak/>
        <w:t>Introdução</w:t>
      </w:r>
    </w:p>
    <w:p w:rsidR="005A1010" w:rsidRDefault="005A1010" w:rsidP="005A1010">
      <w:pPr>
        <w:jc w:val="both"/>
      </w:pPr>
      <w:r>
        <w:t>Este docume</w:t>
      </w:r>
      <w:r w:rsidR="00304CAC">
        <w:t xml:space="preserve">nto especifica os requisitos para o desenvolvimento web </w:t>
      </w:r>
      <w:proofErr w:type="spellStart"/>
      <w:r w:rsidR="00965A84">
        <w:t>Karagiannis</w:t>
      </w:r>
      <w:proofErr w:type="spellEnd"/>
      <w:r w:rsidR="00965A84">
        <w:t>,</w:t>
      </w:r>
      <w:r>
        <w:t xml:space="preserve"> fornecendo aos desenvolvedores as informações necessárias para o projeto e implementação, assim como para a realização dos testes e homologação do </w:t>
      </w:r>
      <w:r w:rsidR="00586435">
        <w:t>sistema web</w:t>
      </w:r>
      <w:r>
        <w:t>.</w:t>
      </w:r>
    </w:p>
    <w:p w:rsidR="005A1010" w:rsidRDefault="005A1010" w:rsidP="005A1010">
      <w:pPr>
        <w:pStyle w:val="Ttulo2"/>
        <w:keepNext/>
        <w:widowControl/>
        <w:numPr>
          <w:ilvl w:val="1"/>
          <w:numId w:val="0"/>
        </w:numPr>
        <w:tabs>
          <w:tab w:val="num" w:pos="0"/>
        </w:tabs>
        <w:suppressAutoHyphens/>
        <w:spacing w:before="240" w:after="60"/>
      </w:pPr>
      <w:bookmarkStart w:id="1" w:name="__RefHeading__5_1452102030"/>
      <w:bookmarkEnd w:id="1"/>
      <w:r>
        <w:t>Visão geral do documento</w:t>
      </w:r>
    </w:p>
    <w:p w:rsidR="005A1010" w:rsidRDefault="005A1010" w:rsidP="005A1010">
      <w:pPr>
        <w:jc w:val="both"/>
      </w:pPr>
      <w:r>
        <w:t>Além desta seção introdutória, as seções seguintes estão organizadas como descrito abaixo.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t>Seção 3 – Requisitos funcionais (casos de uso)</w:t>
      </w:r>
      <w:r>
        <w:t xml:space="preserve">: especifica todos os casos de uso do sistema, descrevendo os fluxos de eventos, prioridades, atores, entradas e saídas de cada caso de uso a ser </w:t>
      </w:r>
      <w:proofErr w:type="gramStart"/>
      <w:r>
        <w:t>implementado</w:t>
      </w:r>
      <w:proofErr w:type="gramEnd"/>
      <w:r>
        <w:t xml:space="preserve">. 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t xml:space="preserve">Seção 4 – Requisitos </w:t>
      </w:r>
      <w:proofErr w:type="gramStart"/>
      <w:r>
        <w:rPr>
          <w:b/>
        </w:rPr>
        <w:t>não-funcionais</w:t>
      </w:r>
      <w:proofErr w:type="gramEnd"/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5A1010" w:rsidRDefault="005A1010" w:rsidP="005A1010">
      <w:pPr>
        <w:pStyle w:val="Ttulo2"/>
        <w:keepNext/>
        <w:widowControl/>
        <w:numPr>
          <w:ilvl w:val="1"/>
          <w:numId w:val="0"/>
        </w:numPr>
        <w:tabs>
          <w:tab w:val="num" w:pos="0"/>
        </w:tabs>
        <w:suppressAutoHyphens/>
        <w:spacing w:before="240" w:after="60"/>
      </w:pPr>
      <w:bookmarkStart w:id="2" w:name="__RefHeading__7_1452102030"/>
      <w:bookmarkEnd w:id="2"/>
      <w:r>
        <w:t xml:space="preserve">Convenções, termos e </w:t>
      </w:r>
      <w:proofErr w:type="gramStart"/>
      <w:r>
        <w:t>abreviações</w:t>
      </w:r>
      <w:proofErr w:type="gramEnd"/>
    </w:p>
    <w:p w:rsidR="005A1010" w:rsidRDefault="005A1010" w:rsidP="005A1010">
      <w:pPr>
        <w:jc w:val="both"/>
      </w:pPr>
      <w:r>
        <w:t>A correta interpretação deste documento exige o conhecimento de algumas convenções e termos específicos, que são descritos a seguir.</w:t>
      </w:r>
    </w:p>
    <w:p w:rsidR="005A1010" w:rsidRDefault="005A1010" w:rsidP="005A1010">
      <w:pPr>
        <w:pStyle w:val="Ttulo3"/>
        <w:keepNext/>
        <w:widowControl/>
        <w:numPr>
          <w:ilvl w:val="2"/>
          <w:numId w:val="0"/>
        </w:numPr>
        <w:tabs>
          <w:tab w:val="num" w:pos="720"/>
        </w:tabs>
        <w:suppressAutoHyphens/>
        <w:spacing w:before="240" w:after="60"/>
        <w:jc w:val="both"/>
      </w:pPr>
      <w:bookmarkStart w:id="3" w:name="__RefHeading__9_1452102030"/>
      <w:bookmarkEnd w:id="3"/>
      <w:r>
        <w:t>Identificação dos requisitos</w:t>
      </w:r>
    </w:p>
    <w:p w:rsidR="005A1010" w:rsidRDefault="005A1010" w:rsidP="005A1010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:rsidR="005A1010" w:rsidRDefault="005A1010" w:rsidP="005A1010">
      <w:pPr>
        <w:jc w:val="both"/>
      </w:pPr>
      <w:r>
        <w:t>[</w:t>
      </w:r>
      <w:r>
        <w:rPr>
          <w:i/>
        </w:rPr>
        <w:t>nome da subseção. identificador do requisito</w:t>
      </w:r>
      <w:proofErr w:type="gramStart"/>
      <w:r>
        <w:t>]</w:t>
      </w:r>
      <w:proofErr w:type="gramEnd"/>
    </w:p>
    <w:p w:rsidR="005A1010" w:rsidRDefault="005A1010" w:rsidP="005A1010">
      <w:pPr>
        <w:jc w:val="both"/>
      </w:pPr>
      <w:r>
        <w:t xml:space="preserve">Por exemplo, o requisito funcional [RF004, </w:t>
      </w:r>
      <w:r>
        <w:rPr>
          <w:iCs/>
        </w:rPr>
        <w:t xml:space="preserve">Contador de acesso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ofertas</w:t>
      </w:r>
      <w:r>
        <w:t xml:space="preserve">] deve estar descrito em uma subseção chamada “Contador de acesso as </w:t>
      </w:r>
      <w:proofErr w:type="gramStart"/>
      <w:r>
        <w:t>ofertas</w:t>
      </w:r>
      <w:proofErr w:type="gramEnd"/>
      <w:r>
        <w:t xml:space="preserve">”, em um bloco identificado pelo número [RF004]. Já o requisito não-funcional [Usabilidade, NF002] deve estar descrito na seção de requisitos não-funcionais de Confiabilidade, em um bloco identificado por [NF002]. </w:t>
      </w:r>
    </w:p>
    <w:p w:rsidR="005A1010" w:rsidRDefault="005A1010" w:rsidP="005A1010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:rsidR="005A1010" w:rsidRDefault="005A1010" w:rsidP="005A1010">
      <w:pPr>
        <w:pStyle w:val="Ttulo3"/>
        <w:keepNext/>
        <w:widowControl/>
        <w:numPr>
          <w:ilvl w:val="2"/>
          <w:numId w:val="0"/>
        </w:numPr>
        <w:tabs>
          <w:tab w:val="num" w:pos="720"/>
        </w:tabs>
        <w:suppressAutoHyphens/>
        <w:spacing w:before="240" w:after="60"/>
        <w:jc w:val="both"/>
      </w:pPr>
      <w:bookmarkStart w:id="4" w:name="__RefHeading__11_1452102030"/>
      <w:bookmarkEnd w:id="4"/>
      <w:r>
        <w:t>Prioridades dos requisitos</w:t>
      </w:r>
    </w:p>
    <w:p w:rsidR="005A1010" w:rsidRDefault="005A1010" w:rsidP="005A1010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 xml:space="preserve"> impreterivelmente.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lastRenderedPageBreak/>
        <w:t>Importante</w:t>
      </w:r>
      <w:r>
        <w:t xml:space="preserve"> é o requisito sem o qual o sistema entra em funcionamento, mas de forma não satisfatória. Requisitos importantes devem ser </w:t>
      </w:r>
      <w:proofErr w:type="gramStart"/>
      <w:r>
        <w:t>implementados</w:t>
      </w:r>
      <w:proofErr w:type="gramEnd"/>
      <w:r>
        <w:t>, mas, se não forem, o sistema poderá ser implantado e usado mesmo assim.</w:t>
      </w:r>
    </w:p>
    <w:p w:rsidR="005A1010" w:rsidRDefault="005A1010" w:rsidP="005A1010">
      <w:pPr>
        <w:pStyle w:val="Commarcadores2"/>
        <w:numPr>
          <w:ilvl w:val="0"/>
          <w:numId w:val="9"/>
        </w:numPr>
        <w:jc w:val="both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5A1010" w:rsidRDefault="005A1010" w:rsidP="005A1010">
      <w:pPr>
        <w:pStyle w:val="Ttulo1"/>
        <w:keepNext/>
        <w:widowControl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num" w:pos="0"/>
        </w:tabs>
        <w:suppressAutoHyphens/>
        <w:spacing w:before="240" w:after="120"/>
        <w:ind w:left="0"/>
        <w:jc w:val="both"/>
      </w:pPr>
      <w:bookmarkStart w:id="5" w:name="__RefHeading__13_1452102030"/>
      <w:bookmarkEnd w:id="5"/>
      <w:r>
        <w:t>Descrição geral do si</w:t>
      </w:r>
      <w:r w:rsidR="00586435">
        <w:t>stema web</w:t>
      </w:r>
    </w:p>
    <w:p w:rsidR="005A1010" w:rsidRDefault="005A1010" w:rsidP="005A1010">
      <w:pPr>
        <w:spacing w:before="280" w:after="280"/>
        <w:ind w:left="840" w:firstLine="360"/>
      </w:pPr>
      <w:r>
        <w:t xml:space="preserve">O </w:t>
      </w:r>
      <w:r w:rsidR="00304CAC">
        <w:rPr>
          <w:i/>
        </w:rPr>
        <w:t xml:space="preserve">site </w:t>
      </w:r>
      <w:proofErr w:type="spellStart"/>
      <w:r w:rsidR="00586435">
        <w:t>Karagiannis</w:t>
      </w:r>
      <w:proofErr w:type="spellEnd"/>
      <w:r w:rsidR="00304CAC">
        <w:rPr>
          <w:i/>
        </w:rPr>
        <w:t xml:space="preserve"> </w:t>
      </w:r>
      <w:r w:rsidR="00965A84">
        <w:rPr>
          <w:i/>
        </w:rPr>
        <w:t>reúne</w:t>
      </w:r>
      <w:r w:rsidR="00304CAC">
        <w:rPr>
          <w:i/>
        </w:rPr>
        <w:t xml:space="preserve"> informações da empresa tais como </w:t>
      </w:r>
      <w:r w:rsidR="00965A84">
        <w:rPr>
          <w:i/>
        </w:rPr>
        <w:t>história, time, projetos</w:t>
      </w:r>
      <w:r w:rsidR="00586435">
        <w:rPr>
          <w:i/>
        </w:rPr>
        <w:t xml:space="preserve"> e sua localização,</w:t>
      </w:r>
      <w:r w:rsidR="00965A84">
        <w:rPr>
          <w:i/>
        </w:rPr>
        <w:t xml:space="preserve"> </w:t>
      </w:r>
      <w:r w:rsidR="00586435">
        <w:rPr>
          <w:i/>
        </w:rPr>
        <w:t>contato,</w:t>
      </w:r>
      <w:r w:rsidR="00965A84">
        <w:rPr>
          <w:i/>
        </w:rPr>
        <w:t xml:space="preserve"> </w:t>
      </w:r>
      <w:r w:rsidR="00586435">
        <w:rPr>
          <w:i/>
        </w:rPr>
        <w:t xml:space="preserve">possui mapa com localização dos projetos e sua descrição </w:t>
      </w:r>
      <w:r w:rsidR="00965A84">
        <w:rPr>
          <w:i/>
        </w:rPr>
        <w:t>correspondente, imagens</w:t>
      </w:r>
      <w:r w:rsidR="00586435">
        <w:rPr>
          <w:i/>
        </w:rPr>
        <w:t xml:space="preserve"> e fotos da empresa e seus projetos.</w:t>
      </w:r>
    </w:p>
    <w:p w:rsidR="005A1010" w:rsidRDefault="005A1010" w:rsidP="005A1010">
      <w:pPr>
        <w:pStyle w:val="Ttulo1"/>
        <w:keepNext/>
        <w:widowControl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num" w:pos="0"/>
        </w:tabs>
        <w:suppressAutoHyphens/>
        <w:spacing w:before="240" w:after="120"/>
        <w:ind w:left="431" w:hanging="431"/>
        <w:jc w:val="both"/>
      </w:pPr>
      <w:bookmarkStart w:id="6" w:name="__RefHeading__15_1452102030"/>
      <w:bookmarkEnd w:id="6"/>
      <w:r>
        <w:t>Requ</w:t>
      </w:r>
      <w:r w:rsidR="00781E29">
        <w:t xml:space="preserve">isitos funcionais </w:t>
      </w:r>
    </w:p>
    <w:p w:rsidR="005A1010" w:rsidRDefault="005A1010" w:rsidP="005A1010"/>
    <w:p w:rsidR="005A1010" w:rsidRDefault="005A1010" w:rsidP="005A1010">
      <w:bookmarkStart w:id="7" w:name="__RefHeading__17_1452102030"/>
      <w:bookmarkEnd w:id="7"/>
    </w:p>
    <w:p w:rsidR="005A1010" w:rsidRDefault="005A1010" w:rsidP="005A1010">
      <w:pPr>
        <w:pStyle w:val="Requisito"/>
      </w:pPr>
      <w:bookmarkStart w:id="8" w:name="__RefHeading__19_1452102030"/>
      <w:bookmarkEnd w:id="8"/>
      <w:r>
        <w:t xml:space="preserve"> [RF001] </w:t>
      </w:r>
      <w:r w:rsidR="006B6690">
        <w:t xml:space="preserve">Página de </w:t>
      </w:r>
      <w:proofErr w:type="gramStart"/>
      <w:r w:rsidR="006B6690">
        <w:t>inicio(</w:t>
      </w:r>
      <w:proofErr w:type="gramEnd"/>
      <w:r w:rsidR="006B6690">
        <w:t>home)</w:t>
      </w:r>
      <w:r>
        <w:t>.</w:t>
      </w:r>
    </w:p>
    <w:p w:rsidR="005A1010" w:rsidRDefault="005A1010" w:rsidP="005A1010">
      <w:pPr>
        <w:widowControl/>
        <w:numPr>
          <w:ilvl w:val="0"/>
          <w:numId w:val="15"/>
        </w:numPr>
        <w:suppressAutoHyphens/>
        <w:spacing w:before="280"/>
      </w:pPr>
      <w:r>
        <w:rPr>
          <w:b/>
        </w:rPr>
        <w:t>Descrição do caso de uso:</w:t>
      </w:r>
      <w:r>
        <w:br/>
      </w:r>
      <w:r w:rsidR="00C216B9">
        <w:t xml:space="preserve">Pagina inicial do site resume </w:t>
      </w:r>
      <w:r w:rsidR="00965A84">
        <w:t>todas</w:t>
      </w:r>
      <w:r w:rsidR="006B6690">
        <w:t xml:space="preserve"> as outras abas, composto pelos resumos de outras abas e slides com artes da empresa rolando.</w:t>
      </w:r>
    </w:p>
    <w:p w:rsidR="005A1010" w:rsidRDefault="005A1010" w:rsidP="006B6690">
      <w:pPr>
        <w:widowControl/>
        <w:suppressAutoHyphens/>
        <w:ind w:left="720"/>
      </w:pPr>
      <w:r>
        <w:br/>
      </w:r>
    </w:p>
    <w:p w:rsidR="005A1010" w:rsidRDefault="005A1010" w:rsidP="005A1010">
      <w:pPr>
        <w:spacing w:after="280"/>
        <w:ind w:left="360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43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43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ind w:left="-108"/>
            </w:pPr>
            <w:r>
              <w:t>Desejável</w:t>
            </w:r>
          </w:p>
        </w:tc>
      </w:tr>
    </w:tbl>
    <w:p w:rsidR="005A1010" w:rsidRDefault="005A1010" w:rsidP="005A1010">
      <w:pPr>
        <w:pStyle w:val="Requisito"/>
        <w:rPr>
          <w:iCs/>
        </w:rPr>
      </w:pPr>
      <w:bookmarkStart w:id="9" w:name="__RefHeading__21_1452102030"/>
      <w:bookmarkEnd w:id="9"/>
      <w:r>
        <w:t xml:space="preserve"> [RF002] </w:t>
      </w:r>
      <w:r w:rsidR="00586435">
        <w:rPr>
          <w:iCs/>
        </w:rPr>
        <w:t xml:space="preserve">sobre a </w:t>
      </w:r>
      <w:proofErr w:type="spellStart"/>
      <w:r w:rsidR="00586435">
        <w:t>Karagiannis</w:t>
      </w:r>
      <w:proofErr w:type="spellEnd"/>
      <w:r>
        <w:rPr>
          <w:iCs/>
        </w:rPr>
        <w:t>.</w:t>
      </w:r>
    </w:p>
    <w:p w:rsidR="005A1010" w:rsidRDefault="005A1010" w:rsidP="005A1010">
      <w:pPr>
        <w:widowControl/>
        <w:numPr>
          <w:ilvl w:val="0"/>
          <w:numId w:val="13"/>
        </w:numPr>
        <w:suppressAutoHyphens/>
        <w:spacing w:before="280"/>
      </w:pPr>
      <w:r>
        <w:rPr>
          <w:b/>
        </w:rPr>
        <w:t>Descrição do caso de uso</w:t>
      </w:r>
      <w:r>
        <w:br/>
      </w:r>
      <w:r w:rsidR="00965A84">
        <w:t>Reúne</w:t>
      </w:r>
      <w:r w:rsidR="00586435">
        <w:t xml:space="preserve"> informações da empresa que são elas; história,</w:t>
      </w:r>
      <w:r w:rsidR="00965A84">
        <w:t xml:space="preserve"> </w:t>
      </w:r>
      <w:r w:rsidR="00586435">
        <w:t>missão e valores, infraestrutura</w:t>
      </w:r>
      <w:r w:rsidR="006B6690">
        <w:t xml:space="preserve"> dimensionado com algumas imagens e vídeos.</w:t>
      </w:r>
    </w:p>
    <w:p w:rsidR="005A1010" w:rsidRDefault="005A1010" w:rsidP="005A1010">
      <w:pPr>
        <w:spacing w:after="280"/>
        <w:ind w:left="360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Desejável</w:t>
            </w:r>
          </w:p>
        </w:tc>
      </w:tr>
    </w:tbl>
    <w:p w:rsidR="005A1010" w:rsidRDefault="005A1010" w:rsidP="005A1010"/>
    <w:p w:rsidR="005A1010" w:rsidRDefault="005A1010" w:rsidP="005A1010">
      <w:pPr>
        <w:pStyle w:val="Requisito"/>
        <w:rPr>
          <w:iCs/>
        </w:rPr>
      </w:pPr>
      <w:bookmarkStart w:id="10" w:name="__RefHeading__23_1452102030"/>
      <w:bookmarkEnd w:id="10"/>
      <w:r>
        <w:lastRenderedPageBreak/>
        <w:t xml:space="preserve"> [RF003] </w:t>
      </w:r>
      <w:r w:rsidR="00586435">
        <w:rPr>
          <w:iCs/>
        </w:rPr>
        <w:t>Mapa Dos projetos</w:t>
      </w:r>
    </w:p>
    <w:p w:rsidR="005A1010" w:rsidRDefault="005A1010" w:rsidP="005A1010">
      <w:pPr>
        <w:pStyle w:val="PargrafodaLista"/>
        <w:widowControl/>
        <w:numPr>
          <w:ilvl w:val="0"/>
          <w:numId w:val="10"/>
        </w:numPr>
        <w:suppressAutoHyphens/>
        <w:spacing w:before="28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Descrição do caso de uso</w:t>
      </w:r>
      <w:r>
        <w:rPr>
          <w:rFonts w:ascii="Times New Roman" w:eastAsia="Times New Roman" w:hAnsi="Times New Roman"/>
          <w:bCs/>
          <w:sz w:val="24"/>
          <w:szCs w:val="24"/>
        </w:rPr>
        <w:br/>
      </w:r>
      <w:r w:rsidR="00C216B9">
        <w:rPr>
          <w:rFonts w:ascii="Times New Roman" w:eastAsia="Times New Roman" w:hAnsi="Times New Roman"/>
          <w:bCs/>
          <w:sz w:val="24"/>
          <w:szCs w:val="24"/>
        </w:rPr>
        <w:t xml:space="preserve">O mapa dos projetos </w:t>
      </w:r>
      <w:r w:rsidR="00965A84">
        <w:rPr>
          <w:rFonts w:ascii="Times New Roman" w:eastAsia="Times New Roman" w:hAnsi="Times New Roman"/>
          <w:bCs/>
          <w:sz w:val="24"/>
          <w:szCs w:val="24"/>
        </w:rPr>
        <w:t>reúne</w:t>
      </w:r>
      <w:r w:rsidR="00C216B9">
        <w:rPr>
          <w:rFonts w:ascii="Times New Roman" w:eastAsia="Times New Roman" w:hAnsi="Times New Roman"/>
          <w:bCs/>
          <w:sz w:val="24"/>
          <w:szCs w:val="24"/>
        </w:rPr>
        <w:t xml:space="preserve"> a localização de cada projeto e também agrupa por regiões</w:t>
      </w:r>
      <w:r w:rsidR="008233CB">
        <w:rPr>
          <w:rFonts w:ascii="Times New Roman" w:eastAsia="Times New Roman" w:hAnsi="Times New Roman"/>
          <w:bCs/>
          <w:sz w:val="24"/>
          <w:szCs w:val="24"/>
        </w:rPr>
        <w:t xml:space="preserve"> conforme as figuras 1 e 2.</w:t>
      </w:r>
    </w:p>
    <w:p w:rsidR="008233CB" w:rsidRDefault="008233CB" w:rsidP="008233CB">
      <w:pPr>
        <w:pStyle w:val="PargrafodaLista"/>
        <w:widowControl/>
        <w:suppressAutoHyphens/>
        <w:spacing w:before="280"/>
        <w:ind w:left="720" w:firstLine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noProof/>
          <w:sz w:val="24"/>
          <w:szCs w:val="24"/>
          <w:lang w:eastAsia="pt-BR"/>
        </w:rPr>
        <w:drawing>
          <wp:inline distT="0" distB="0" distL="0" distR="0" wp14:anchorId="7C194381" wp14:editId="703FB38E">
            <wp:extent cx="5549900" cy="2150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B" w:rsidRDefault="008233CB" w:rsidP="008233CB">
      <w:pPr>
        <w:pStyle w:val="PargrafodaLista"/>
        <w:widowControl/>
        <w:suppressAutoHyphens/>
        <w:spacing w:before="280"/>
        <w:ind w:left="720" w:firstLine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Figura 1: Projetos Agrupados na Grécia.</w:t>
      </w:r>
    </w:p>
    <w:p w:rsidR="008233CB" w:rsidRDefault="008233CB" w:rsidP="008233CB">
      <w:pPr>
        <w:pStyle w:val="PargrafodaLista"/>
        <w:widowControl/>
        <w:suppressAutoHyphens/>
        <w:spacing w:before="280"/>
        <w:ind w:left="720" w:firstLine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noProof/>
          <w:sz w:val="24"/>
          <w:szCs w:val="24"/>
          <w:lang w:eastAsia="pt-BR"/>
        </w:rPr>
        <w:drawing>
          <wp:inline distT="0" distB="0" distL="0" distR="0" wp14:anchorId="0C5D192D" wp14:editId="6A9B83F9">
            <wp:extent cx="5549900" cy="216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10" w:rsidRPr="008233CB" w:rsidRDefault="008233CB" w:rsidP="008233CB">
      <w:pPr>
        <w:widowControl/>
        <w:suppressAutoHyphens/>
        <w:spacing w:after="280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Figura 2: Projetos aproximados após o clique na região da Grécia.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Desejável</w:t>
            </w:r>
          </w:p>
        </w:tc>
      </w:tr>
    </w:tbl>
    <w:p w:rsidR="005A1010" w:rsidRDefault="005A1010" w:rsidP="005A1010"/>
    <w:p w:rsidR="005A1010" w:rsidRDefault="005A1010" w:rsidP="005A1010">
      <w:pPr>
        <w:pStyle w:val="Requisito"/>
        <w:rPr>
          <w:iCs/>
        </w:rPr>
      </w:pPr>
      <w:bookmarkStart w:id="11" w:name="__RefHeading__25_1452102030"/>
      <w:bookmarkEnd w:id="11"/>
      <w:r>
        <w:t xml:space="preserve"> [RF004] </w:t>
      </w:r>
      <w:r w:rsidR="00C216B9">
        <w:rPr>
          <w:iCs/>
        </w:rPr>
        <w:t>Aba projetos</w:t>
      </w:r>
    </w:p>
    <w:p w:rsidR="005A1010" w:rsidRDefault="005A1010" w:rsidP="005A1010">
      <w:pPr>
        <w:widowControl/>
        <w:numPr>
          <w:ilvl w:val="0"/>
          <w:numId w:val="12"/>
        </w:numPr>
        <w:suppressAutoHyphens/>
        <w:spacing w:before="280"/>
      </w:pPr>
      <w:r>
        <w:rPr>
          <w:b/>
        </w:rPr>
        <w:t>Descrição do caso de uso</w:t>
      </w:r>
      <w:r>
        <w:br/>
      </w:r>
      <w:r w:rsidR="00C216B9">
        <w:t xml:space="preserve">Exibe o mapa com as localizações dos projetos </w:t>
      </w:r>
    </w:p>
    <w:p w:rsidR="005A1010" w:rsidRDefault="005A1010" w:rsidP="005A1010">
      <w:pPr>
        <w:widowControl/>
        <w:numPr>
          <w:ilvl w:val="0"/>
          <w:numId w:val="12"/>
        </w:numPr>
        <w:suppressAutoHyphens/>
        <w:spacing w:after="280"/>
      </w:pPr>
      <w:r>
        <w:rPr>
          <w:b/>
        </w:rPr>
        <w:t>Saída e pós-condições</w:t>
      </w:r>
      <w:r>
        <w:br/>
      </w:r>
      <w:r w:rsidR="00C216B9">
        <w:t xml:space="preserve">após clicar sobre um projeto no mapa sua </w:t>
      </w:r>
      <w:r w:rsidR="00965A84">
        <w:t>descrição</w:t>
      </w:r>
      <w:r w:rsidR="00C216B9">
        <w:t xml:space="preserve"> com imagens </w:t>
      </w:r>
      <w:r w:rsidR="00965A84">
        <w:t>será</w:t>
      </w:r>
      <w:r w:rsidR="00C216B9">
        <w:t xml:space="preserve"> exibido abaixo.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lastRenderedPageBreak/>
              <w:t>Prioridade: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Desejável</w:t>
            </w:r>
          </w:p>
        </w:tc>
      </w:tr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</w:p>
        </w:tc>
      </w:tr>
    </w:tbl>
    <w:p w:rsidR="005A1010" w:rsidRDefault="005A1010" w:rsidP="005A1010">
      <w:pPr>
        <w:pStyle w:val="Requisito"/>
        <w:rPr>
          <w:iCs/>
        </w:rPr>
      </w:pPr>
      <w:bookmarkStart w:id="12" w:name="__RefHeading__27_1452102030"/>
      <w:bookmarkEnd w:id="12"/>
      <w:r>
        <w:t xml:space="preserve">[RF005] </w:t>
      </w:r>
      <w:r w:rsidR="00C216B9">
        <w:rPr>
          <w:iCs/>
        </w:rPr>
        <w:t>Aba serviços</w:t>
      </w:r>
    </w:p>
    <w:p w:rsidR="005A1010" w:rsidRDefault="005A1010" w:rsidP="005A1010">
      <w:pPr>
        <w:widowControl/>
        <w:numPr>
          <w:ilvl w:val="0"/>
          <w:numId w:val="11"/>
        </w:numPr>
        <w:suppressAutoHyphens/>
        <w:spacing w:before="280"/>
      </w:pPr>
      <w:r>
        <w:rPr>
          <w:b/>
        </w:rPr>
        <w:t>Descrição do caso de uso</w:t>
      </w:r>
      <w:r>
        <w:br/>
      </w:r>
      <w:r w:rsidR="00C216B9">
        <w:t>Descreve os s</w:t>
      </w:r>
      <w:r w:rsidR="006B6690">
        <w:t>erviços oferecidos pela empresa através de descrição, fotos e vídeos.</w:t>
      </w:r>
    </w:p>
    <w:p w:rsidR="005A1010" w:rsidRDefault="005A1010" w:rsidP="006B6690">
      <w:pPr>
        <w:pStyle w:val="PargrafodaLista"/>
        <w:widowControl/>
        <w:suppressAutoHyphens/>
        <w:spacing w:after="280"/>
        <w:ind w:left="720"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6B6690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  <w:r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Desejável</w:t>
            </w:r>
          </w:p>
        </w:tc>
      </w:tr>
      <w:tr w:rsidR="006B6690" w:rsidTr="006B6690">
        <w:tc>
          <w:tcPr>
            <w:tcW w:w="1809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6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5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b/>
              </w:rPr>
            </w:pPr>
          </w:p>
        </w:tc>
        <w:tc>
          <w:tcPr>
            <w:tcW w:w="425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rFonts w:ascii="Wingdings" w:hAnsi="Wingdings"/>
                <w:b/>
              </w:rPr>
            </w:pPr>
          </w:p>
        </w:tc>
        <w:tc>
          <w:tcPr>
            <w:tcW w:w="1381" w:type="dxa"/>
            <w:shd w:val="clear" w:color="auto" w:fill="auto"/>
          </w:tcPr>
          <w:p w:rsidR="006B6690" w:rsidRDefault="006B6690" w:rsidP="00D53D0F">
            <w:pPr>
              <w:snapToGrid w:val="0"/>
              <w:spacing w:after="240"/>
              <w:rPr>
                <w:b/>
              </w:rPr>
            </w:pPr>
          </w:p>
        </w:tc>
      </w:tr>
    </w:tbl>
    <w:p w:rsidR="006B6690" w:rsidRDefault="006B6690" w:rsidP="006B6690">
      <w:pPr>
        <w:pStyle w:val="Requisito"/>
      </w:pPr>
      <w:r>
        <w:t>[RF006</w:t>
      </w:r>
      <w:r>
        <w:t>] Página</w:t>
      </w:r>
      <w:r>
        <w:t xml:space="preserve"> de Contatos</w:t>
      </w:r>
      <w:r>
        <w:t>.</w:t>
      </w:r>
    </w:p>
    <w:p w:rsidR="006B6690" w:rsidRDefault="006B6690" w:rsidP="006B6690">
      <w:pPr>
        <w:widowControl/>
        <w:numPr>
          <w:ilvl w:val="0"/>
          <w:numId w:val="15"/>
        </w:numPr>
        <w:suppressAutoHyphens/>
        <w:spacing w:before="280"/>
      </w:pPr>
      <w:r>
        <w:rPr>
          <w:b/>
        </w:rPr>
        <w:t>Descrição do caso de uso:</w:t>
      </w:r>
      <w:r>
        <w:br/>
      </w:r>
      <w:r>
        <w:t xml:space="preserve">Página que contém informações de contato da empresa </w:t>
      </w:r>
      <w:proofErr w:type="spellStart"/>
      <w:r>
        <w:t>Karagiannis</w:t>
      </w:r>
      <w:proofErr w:type="spellEnd"/>
      <w:r>
        <w:t>, são elas:</w:t>
      </w:r>
    </w:p>
    <w:p w:rsidR="006B6690" w:rsidRDefault="006B6690" w:rsidP="006B6690">
      <w:pPr>
        <w:widowControl/>
        <w:suppressAutoHyphens/>
        <w:spacing w:before="280"/>
        <w:ind w:left="720"/>
      </w:pPr>
      <w:r>
        <w:rPr>
          <w:b/>
        </w:rPr>
        <w:t>-E-</w:t>
      </w:r>
      <w:r>
        <w:t>mail</w:t>
      </w:r>
    </w:p>
    <w:p w:rsidR="006B6690" w:rsidRPr="006B6690" w:rsidRDefault="006B6690" w:rsidP="006B6690">
      <w:pPr>
        <w:widowControl/>
        <w:suppressAutoHyphens/>
        <w:spacing w:before="280"/>
        <w:ind w:left="720"/>
      </w:pPr>
      <w:r>
        <w:rPr>
          <w:b/>
        </w:rPr>
        <w:t>-Localização</w:t>
      </w:r>
    </w:p>
    <w:p w:rsidR="006B6690" w:rsidRDefault="006B6690" w:rsidP="006B6690">
      <w:pPr>
        <w:widowControl/>
        <w:suppressAutoHyphens/>
        <w:spacing w:before="280"/>
        <w:ind w:left="720"/>
      </w:pPr>
      <w:r>
        <w:t>-Redes Sociais (ícones serão expostos no canto superior direito do site também)</w:t>
      </w:r>
    </w:p>
    <w:p w:rsidR="006B6690" w:rsidRDefault="006B6690" w:rsidP="006B6690">
      <w:pPr>
        <w:widowControl/>
        <w:suppressAutoHyphens/>
        <w:ind w:left="720"/>
      </w:pPr>
      <w:r>
        <w:br/>
      </w:r>
    </w:p>
    <w:p w:rsidR="006B6690" w:rsidRDefault="006B6690" w:rsidP="006B6690">
      <w:pPr>
        <w:spacing w:after="280"/>
        <w:ind w:left="360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43"/>
        <w:gridCol w:w="426"/>
        <w:gridCol w:w="1984"/>
        <w:gridCol w:w="425"/>
        <w:gridCol w:w="1985"/>
        <w:gridCol w:w="425"/>
        <w:gridCol w:w="1381"/>
      </w:tblGrid>
      <w:tr w:rsidR="006B6690" w:rsidTr="00A15A4B">
        <w:tc>
          <w:tcPr>
            <w:tcW w:w="1843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6B6690" w:rsidRDefault="006B6690" w:rsidP="00A15A4B">
            <w:pPr>
              <w:snapToGrid w:val="0"/>
              <w:spacing w:after="240"/>
              <w:ind w:left="-108"/>
            </w:pPr>
            <w:r>
              <w:t>Desejável</w:t>
            </w:r>
          </w:p>
        </w:tc>
      </w:tr>
    </w:tbl>
    <w:p w:rsidR="005A1010" w:rsidRDefault="005A1010" w:rsidP="005A1010"/>
    <w:p w:rsidR="005A1010" w:rsidRDefault="005A1010" w:rsidP="005A1010"/>
    <w:p w:rsidR="005A1010" w:rsidRDefault="005A1010" w:rsidP="005A1010">
      <w:pPr>
        <w:pStyle w:val="Ttulo1"/>
        <w:keepNext/>
        <w:widowControl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num" w:pos="0"/>
        </w:tabs>
        <w:suppressAutoHyphens/>
        <w:spacing w:before="240" w:after="120"/>
        <w:ind w:left="0"/>
        <w:jc w:val="both"/>
      </w:pPr>
      <w:bookmarkStart w:id="13" w:name="__RefHeading__29_1452102030"/>
      <w:bookmarkEnd w:id="13"/>
      <w:r>
        <w:t xml:space="preserve">Requisitos </w:t>
      </w:r>
      <w:r w:rsidR="006B6690">
        <w:t>não funcionais</w:t>
      </w:r>
    </w:p>
    <w:p w:rsidR="005A1010" w:rsidRDefault="005A1010" w:rsidP="005A1010"/>
    <w:p w:rsidR="005A1010" w:rsidRDefault="005A1010" w:rsidP="006B6690">
      <w:pPr>
        <w:pStyle w:val="Requisito"/>
        <w:pBdr>
          <w:left w:val="single" w:sz="4" w:space="7" w:color="000000" w:shadow="1"/>
        </w:pBdr>
        <w:rPr>
          <w:iCs/>
        </w:rPr>
      </w:pPr>
      <w:bookmarkStart w:id="14" w:name="__RefHeading__31_1452102030"/>
      <w:bookmarkEnd w:id="14"/>
      <w:r>
        <w:t>[NF001]</w:t>
      </w:r>
      <w:r>
        <w:rPr>
          <w:i/>
        </w:rPr>
        <w:t xml:space="preserve"> </w:t>
      </w:r>
      <w:r>
        <w:rPr>
          <w:iCs/>
        </w:rPr>
        <w:t>Usabilidade</w:t>
      </w:r>
    </w:p>
    <w:p w:rsidR="005A1010" w:rsidRDefault="005A1010" w:rsidP="005A1010">
      <w:pPr>
        <w:pStyle w:val="Corpodetexto31"/>
        <w:rPr>
          <w:color w:val="auto"/>
        </w:rPr>
      </w:pPr>
      <w:r>
        <w:rPr>
          <w:color w:val="auto"/>
        </w:rPr>
        <w:t xml:space="preserve">A interface com o usuário </w:t>
      </w:r>
      <w:r w:rsidR="009270A1">
        <w:rPr>
          <w:color w:val="auto"/>
        </w:rPr>
        <w:t xml:space="preserve">será de fácil visualização </w:t>
      </w:r>
      <w:r w:rsidR="006B6690">
        <w:rPr>
          <w:color w:val="auto"/>
        </w:rPr>
        <w:t xml:space="preserve">e </w:t>
      </w:r>
      <w:proofErr w:type="spellStart"/>
      <w:r w:rsidR="006B6690">
        <w:rPr>
          <w:color w:val="auto"/>
        </w:rPr>
        <w:t>interpletação</w:t>
      </w:r>
      <w:proofErr w:type="spellEnd"/>
      <w:r w:rsidR="006B6690"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5A1010" w:rsidRDefault="005A1010" w:rsidP="005A1010"/>
    <w:p w:rsidR="005A1010" w:rsidRDefault="005A1010" w:rsidP="005A1010">
      <w:pPr>
        <w:pStyle w:val="Requisito"/>
        <w:rPr>
          <w:iCs/>
        </w:rPr>
      </w:pPr>
      <w:bookmarkStart w:id="15" w:name="__RefHeading__33_1452102030"/>
      <w:bookmarkEnd w:id="15"/>
      <w:r>
        <w:t xml:space="preserve">[NF002] </w:t>
      </w:r>
      <w:r>
        <w:rPr>
          <w:iCs/>
        </w:rPr>
        <w:t>Desempenho</w:t>
      </w:r>
    </w:p>
    <w:p w:rsidR="005A1010" w:rsidRDefault="005A1010" w:rsidP="005A1010">
      <w:pPr>
        <w:jc w:val="both"/>
      </w:pPr>
      <w:r>
        <w:t xml:space="preserve">Embora não seja um requisito essencial ao sistema, deve ser considerada por corresponder a um fator de qualidade de software.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5A1010" w:rsidRDefault="005A1010" w:rsidP="005A1010"/>
    <w:p w:rsidR="005A1010" w:rsidRDefault="005A1010" w:rsidP="005A1010">
      <w:pPr>
        <w:pStyle w:val="Requisito"/>
        <w:rPr>
          <w:iCs/>
        </w:rPr>
      </w:pPr>
      <w:bookmarkStart w:id="16" w:name="__RefHeading__35_1452102030"/>
      <w:bookmarkEnd w:id="16"/>
      <w:r>
        <w:t xml:space="preserve"> [NF003] </w:t>
      </w:r>
      <w:r>
        <w:rPr>
          <w:iCs/>
        </w:rPr>
        <w:t>Hardware e Software</w:t>
      </w:r>
    </w:p>
    <w:p w:rsidR="005A1010" w:rsidRDefault="005A1010" w:rsidP="005A1010">
      <w:r>
        <w:t xml:space="preserve">Visando criar um produto com maior extensibilidade, </w:t>
      </w:r>
      <w:r w:rsidR="00965A84">
        <w:t>usabilidade</w:t>
      </w:r>
      <w:r>
        <w:t xml:space="preserve"> e flexibilidade, deve ser adotar como linguagem principal de desenvolvimento </w:t>
      </w:r>
      <w:proofErr w:type="gramStart"/>
      <w:r w:rsidR="009270A1">
        <w:t>HTMl</w:t>
      </w:r>
      <w:proofErr w:type="gramEnd"/>
      <w:r w:rsidR="009270A1">
        <w:t>,</w:t>
      </w:r>
      <w:r w:rsidR="00965A84">
        <w:t xml:space="preserve"> </w:t>
      </w:r>
      <w:r w:rsidR="009270A1">
        <w:t>CSS,</w:t>
      </w:r>
      <w:r w:rsidR="00965A84">
        <w:t xml:space="preserve"> </w:t>
      </w:r>
      <w:r w:rsidR="009270A1">
        <w:t>Java Script,</w:t>
      </w:r>
      <w:r w:rsidR="00965A84">
        <w:t xml:space="preserve"> </w:t>
      </w:r>
      <w:r w:rsidR="009270A1">
        <w:t>PHP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1010" w:rsidTr="00D53D0F">
        <w:tc>
          <w:tcPr>
            <w:tcW w:w="1809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1010" w:rsidRDefault="005A1010" w:rsidP="00D53D0F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552051" w:rsidRDefault="00552051">
      <w:pPr>
        <w:spacing w:line="243" w:lineRule="exact"/>
      </w:pPr>
      <w:bookmarkStart w:id="17" w:name="_Ref471361557"/>
      <w:bookmarkEnd w:id="17"/>
    </w:p>
    <w:p w:rsidR="006B6690" w:rsidRDefault="006B6690" w:rsidP="006B6690">
      <w:pPr>
        <w:pStyle w:val="Requisito"/>
        <w:rPr>
          <w:iCs/>
        </w:rPr>
      </w:pPr>
      <w:r>
        <w:t>[NF004</w:t>
      </w:r>
      <w:r>
        <w:t xml:space="preserve">] </w:t>
      </w:r>
      <w:r>
        <w:rPr>
          <w:iCs/>
        </w:rPr>
        <w:t>Cores e Arte</w:t>
      </w:r>
    </w:p>
    <w:p w:rsidR="006B6690" w:rsidRDefault="006B6690" w:rsidP="006B6690">
      <w:r>
        <w:t xml:space="preserve">As cores principais utilizadas no site são de identidade da </w:t>
      </w:r>
      <w:proofErr w:type="gramStart"/>
      <w:r>
        <w:t xml:space="preserve">empresa </w:t>
      </w:r>
      <w:r w:rsidR="00290FFB">
        <w:t>:</w:t>
      </w:r>
      <w:proofErr w:type="gramEnd"/>
      <w:r w:rsidR="00290FFB">
        <w:t>Azul,Branco,</w:t>
      </w:r>
      <w:bookmarkStart w:id="18" w:name="_GoBack"/>
      <w:bookmarkEnd w:id="1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B6690" w:rsidTr="00A15A4B">
        <w:tc>
          <w:tcPr>
            <w:tcW w:w="1809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6B6690" w:rsidRDefault="006B6690" w:rsidP="00A15A4B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6B6690" w:rsidRDefault="006B6690">
      <w:pPr>
        <w:spacing w:line="243" w:lineRule="exact"/>
        <w:sectPr w:rsidR="006B6690">
          <w:pgSz w:w="11900" w:h="16840"/>
          <w:pgMar w:top="1280" w:right="1580" w:bottom="1240" w:left="1580" w:header="721" w:footer="1045" w:gutter="0"/>
          <w:cols w:space="720"/>
        </w:sectPr>
      </w:pPr>
    </w:p>
    <w:p w:rsidR="00552051" w:rsidRDefault="00552051">
      <w:pPr>
        <w:pStyle w:val="Corpodetexto"/>
      </w:pPr>
      <w:bookmarkStart w:id="19" w:name="_TOC_250012"/>
      <w:bookmarkStart w:id="20" w:name="_TOC_250010"/>
      <w:bookmarkStart w:id="21" w:name="_TOC_250009"/>
      <w:bookmarkEnd w:id="19"/>
      <w:bookmarkEnd w:id="20"/>
      <w:bookmarkEnd w:id="21"/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6B6690" w:rsidRDefault="006B6690">
      <w:pPr>
        <w:pStyle w:val="Corpodetexto"/>
      </w:pPr>
    </w:p>
    <w:p w:rsidR="00552051" w:rsidRDefault="00552051">
      <w:pPr>
        <w:pStyle w:val="Corpodetexto"/>
        <w:spacing w:before="10" w:after="1"/>
        <w:rPr>
          <w:sz w:val="22"/>
        </w:rPr>
      </w:pPr>
    </w:p>
    <w:tbl>
      <w:tblPr>
        <w:tblStyle w:val="TableNormal"/>
        <w:tblW w:w="0" w:type="auto"/>
        <w:tblInd w:w="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11"/>
        <w:gridCol w:w="3987"/>
      </w:tblGrid>
      <w:tr w:rsidR="00552051" w:rsidTr="00781E29">
        <w:trPr>
          <w:trHeight w:hRule="exact" w:val="2632"/>
        </w:trPr>
        <w:tc>
          <w:tcPr>
            <w:tcW w:w="4211" w:type="dxa"/>
          </w:tcPr>
          <w:p w:rsidR="00552051" w:rsidRDefault="00E06EFB" w:rsidP="006B6690">
            <w:pPr>
              <w:pStyle w:val="TableParagraph"/>
              <w:spacing w:line="208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  <w:p w:rsidR="00552051" w:rsidRDefault="00552051">
            <w:pPr>
              <w:pStyle w:val="TableParagraph"/>
              <w:ind w:left="0"/>
              <w:rPr>
                <w:sz w:val="20"/>
              </w:rPr>
            </w:pPr>
          </w:p>
          <w:p w:rsidR="00552051" w:rsidRDefault="00552051">
            <w:pPr>
              <w:pStyle w:val="TableParagraph"/>
              <w:spacing w:before="11" w:after="1"/>
              <w:ind w:left="0"/>
              <w:rPr>
                <w:sz w:val="17"/>
              </w:rPr>
            </w:pPr>
          </w:p>
          <w:p w:rsidR="00552051" w:rsidRDefault="007B6A1F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  <w:lang w:val="en-US"/>
              </w:rPr>
            </w:r>
            <w:r>
              <w:rPr>
                <w:sz w:val="2"/>
              </w:rPr>
              <w:pict>
                <v:group id="_x0000_s1030" style="width:178.8pt;height:.6pt;mso-position-horizontal-relative:char;mso-position-vertical-relative:line" coordsize="3576,12">
                  <v:line id="_x0000_s1031" style="position:absolute" from="6,6" to="3569,6" strokeweight=".20856mm"/>
                  <w10:wrap type="none"/>
                  <w10:anchorlock/>
                </v:group>
              </w:pict>
            </w:r>
          </w:p>
          <w:p w:rsidR="00552051" w:rsidRDefault="00552051">
            <w:pPr>
              <w:pStyle w:val="TableParagraph"/>
              <w:spacing w:before="5"/>
              <w:ind w:left="200"/>
              <w:rPr>
                <w:sz w:val="20"/>
              </w:rPr>
            </w:pPr>
          </w:p>
        </w:tc>
        <w:tc>
          <w:tcPr>
            <w:tcW w:w="3987" w:type="dxa"/>
          </w:tcPr>
          <w:p w:rsidR="00552051" w:rsidRDefault="0006500B">
            <w:pPr>
              <w:pStyle w:val="TableParagraph"/>
              <w:spacing w:line="208" w:lineRule="exact"/>
              <w:ind w:left="0" w:right="198"/>
              <w:jc w:val="right"/>
              <w:rPr>
                <w:sz w:val="20"/>
              </w:rPr>
            </w:pPr>
            <w:r>
              <w:rPr>
                <w:sz w:val="20"/>
              </w:rPr>
              <w:t>Itajubá, 05 de Setembro de 2017.</w:t>
            </w:r>
          </w:p>
          <w:p w:rsidR="00552051" w:rsidRDefault="00552051">
            <w:pPr>
              <w:pStyle w:val="TableParagraph"/>
              <w:ind w:left="0"/>
              <w:rPr>
                <w:sz w:val="20"/>
              </w:rPr>
            </w:pPr>
          </w:p>
          <w:p w:rsidR="00552051" w:rsidRDefault="00552051">
            <w:pPr>
              <w:pStyle w:val="TableParagraph"/>
              <w:spacing w:before="11" w:after="1"/>
              <w:ind w:left="0"/>
              <w:rPr>
                <w:sz w:val="17"/>
              </w:rPr>
            </w:pPr>
          </w:p>
          <w:p w:rsidR="00552051" w:rsidRDefault="007B6A1F">
            <w:pPr>
              <w:pStyle w:val="TableParagraph"/>
              <w:spacing w:line="20" w:lineRule="exact"/>
              <w:ind w:left="442"/>
              <w:rPr>
                <w:sz w:val="2"/>
              </w:rPr>
            </w:pPr>
            <w:r>
              <w:rPr>
                <w:sz w:val="2"/>
                <w:lang w:val="en-US"/>
              </w:rPr>
            </w:r>
            <w:r>
              <w:rPr>
                <w:sz w:val="2"/>
              </w:rPr>
              <w:pict>
                <v:group id="_x0000_s1028" style="width:178.8pt;height:.6pt;mso-position-horizontal-relative:char;mso-position-vertical-relative:line" coordsize="3576,12">
                  <v:line id="_x0000_s1029" style="position:absolute" from="6,6" to="3569,6" strokeweight=".20856mm"/>
                  <w10:wrap type="none"/>
                  <w10:anchorlock/>
                </v:group>
              </w:pict>
            </w:r>
          </w:p>
          <w:p w:rsidR="00552051" w:rsidRDefault="00552051">
            <w:pPr>
              <w:pStyle w:val="TableParagraph"/>
              <w:spacing w:before="11" w:after="1"/>
              <w:ind w:left="0"/>
              <w:rPr>
                <w:sz w:val="17"/>
              </w:rPr>
            </w:pPr>
          </w:p>
          <w:p w:rsidR="00552051" w:rsidRDefault="007B6A1F">
            <w:pPr>
              <w:pStyle w:val="TableParagraph"/>
              <w:spacing w:line="20" w:lineRule="exact"/>
              <w:ind w:left="442"/>
              <w:rPr>
                <w:sz w:val="2"/>
              </w:rPr>
            </w:pPr>
            <w:r>
              <w:rPr>
                <w:sz w:val="2"/>
                <w:lang w:val="en-US"/>
              </w:rPr>
            </w:r>
            <w:r>
              <w:rPr>
                <w:sz w:val="2"/>
              </w:rPr>
              <w:pict>
                <v:group id="_x0000_s1026" style="width:178.8pt;height:.6pt;mso-position-horizontal-relative:char;mso-position-vertical-relative:line" coordsize="3576,12">
                  <v:line id="_x0000_s1027" style="position:absolute" from="6,6" to="3569,6" strokeweight=".20856mm"/>
                  <w10:wrap type="none"/>
                  <w10:anchorlock/>
                </v:group>
              </w:pict>
            </w:r>
          </w:p>
          <w:p w:rsidR="00552051" w:rsidRDefault="00552051">
            <w:pPr>
              <w:pStyle w:val="TableParagraph"/>
              <w:ind w:left="0" w:right="200"/>
              <w:jc w:val="right"/>
              <w:rPr>
                <w:b/>
                <w:sz w:val="20"/>
              </w:rPr>
            </w:pPr>
          </w:p>
        </w:tc>
      </w:tr>
    </w:tbl>
    <w:p w:rsidR="00E06EFB" w:rsidRDefault="00E06EFB"/>
    <w:sectPr w:rsidR="00E06EFB">
      <w:footerReference w:type="default" r:id="rId19"/>
      <w:pgSz w:w="11900" w:h="16840"/>
      <w:pgMar w:top="1280" w:right="1480" w:bottom="1240" w:left="1580" w:header="721" w:footer="10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1F" w:rsidRDefault="007B6A1F">
      <w:r>
        <w:separator/>
      </w:r>
    </w:p>
  </w:endnote>
  <w:endnote w:type="continuationSeparator" w:id="0">
    <w:p w:rsidR="007B6A1F" w:rsidRDefault="007B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51" w:rsidRDefault="007B6A1F">
    <w:pPr>
      <w:pStyle w:val="Corpodetexto"/>
      <w:spacing w:line="14" w:lineRule="auto"/>
    </w:pPr>
    <w:r>
      <w:rPr>
        <w:lang w:val="en-US"/>
      </w:rPr>
      <w:pict>
        <v:line id="_x0000_s2053" style="position:absolute;z-index:-17968;mso-position-horizontal-relative:page;mso-position-vertical-relative:page" from="90pt,777pt" to="510.5pt,777pt" strokeweight=".48pt">
          <w10:wrap anchorx="page" anchory="page"/>
        </v:lin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3.55pt;margin-top:777.7pt;width:42.95pt;height:19.7pt;z-index:-17944;mso-position-horizontal-relative:page;mso-position-vertical-relative:page" filled="f" stroked="f">
          <v:textbox style="mso-next-textbox:#_x0000_s2052" inset="0,0,0,0">
            <w:txbxContent>
              <w:p w:rsidR="00552051" w:rsidRDefault="00E06EFB">
                <w:pPr>
                  <w:jc w:val="center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Pag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B6690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of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gramStart"/>
                <w:r>
                  <w:rPr>
                    <w:sz w:val="16"/>
                  </w:rPr>
                  <w:t>9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10" w:rsidRDefault="005A101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5A1010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:rsidR="005A1010" w:rsidRDefault="005A1010">
          <w:pPr>
            <w:pStyle w:val="Rodap"/>
            <w:snapToGrid w:val="0"/>
          </w:pPr>
          <w:r>
            <w:t>Documento de Requisitos</w:t>
          </w:r>
        </w:p>
        <w:p w:rsidR="005A1010" w:rsidRDefault="005A1010">
          <w:pPr>
            <w:pStyle w:val="Rodap"/>
          </w:pPr>
          <w:r>
            <w:t xml:space="preserve">Arquivo: </w:t>
          </w:r>
          <w:r w:rsidR="008E2BDC">
            <w:fldChar w:fldCharType="begin"/>
          </w:r>
          <w:r w:rsidR="008E2BDC">
            <w:instrText xml:space="preserve"> FILENAME </w:instrText>
          </w:r>
          <w:r w:rsidR="008E2BDC">
            <w:fldChar w:fldCharType="separate"/>
          </w:r>
          <w:r w:rsidR="00781E29">
            <w:t>Site</w:t>
          </w:r>
          <w:r w:rsidR="008E2BDC">
            <w:fldChar w:fldCharType="end"/>
          </w:r>
          <w:r w:rsidR="00781E29">
            <w:t xml:space="preserve"> </w:t>
          </w:r>
          <w:proofErr w:type="spellStart"/>
          <w:r w:rsidR="00781E29">
            <w:t>Karagiannis</w:t>
          </w:r>
          <w:proofErr w:type="spellEnd"/>
        </w:p>
        <w:p w:rsidR="005A1010" w:rsidRDefault="005A1010">
          <w:pPr>
            <w:pStyle w:val="Rodap"/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:rsidR="005A1010" w:rsidRDefault="005A1010">
          <w:pPr>
            <w:pStyle w:val="Rodap"/>
            <w:snapToGrid w:val="0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0FF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290FFB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5A1010">
      <w:trPr>
        <w:cantSplit/>
        <w:trHeight w:val="367"/>
      </w:trPr>
      <w:tc>
        <w:tcPr>
          <w:tcW w:w="4503" w:type="dxa"/>
          <w:vMerge/>
          <w:shd w:val="clear" w:color="auto" w:fill="auto"/>
        </w:tcPr>
        <w:p w:rsidR="005A1010" w:rsidRDefault="005A1010">
          <w:pPr>
            <w:pStyle w:val="Rodap"/>
            <w:snapToGrid w:val="0"/>
          </w:pPr>
        </w:p>
      </w:tc>
      <w:tc>
        <w:tcPr>
          <w:tcW w:w="4783" w:type="dxa"/>
          <w:shd w:val="clear" w:color="auto" w:fill="auto"/>
        </w:tcPr>
        <w:p w:rsidR="005A1010" w:rsidRDefault="005A1010">
          <w:pPr>
            <w:pStyle w:val="Rodap"/>
            <w:snapToGrid w:val="0"/>
            <w:jc w:val="right"/>
          </w:pPr>
          <w:r>
            <w:t xml:space="preserve">Última Atualização: </w:t>
          </w:r>
          <w:r>
            <w:fldChar w:fldCharType="begin"/>
          </w:r>
          <w:r>
            <w:instrText xml:space="preserve"> SAVEDATE \@"DD\/MM\/YYYY\ HH:MM:SS' O'M'/P'M" </w:instrText>
          </w:r>
          <w:r>
            <w:fldChar w:fldCharType="separate"/>
          </w:r>
          <w:r w:rsidR="00965A84">
            <w:rPr>
              <w:noProof/>
            </w:rPr>
            <w:t>09/09/2017 10:09:00 O9/P9</w:t>
          </w:r>
          <w:r>
            <w:fldChar w:fldCharType="end"/>
          </w:r>
          <w:r>
            <w:t>h</w:t>
          </w:r>
        </w:p>
      </w:tc>
    </w:tr>
  </w:tbl>
  <w:p w:rsidR="005A1010" w:rsidRDefault="005A1010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10" w:rsidRDefault="005A101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51" w:rsidRDefault="007B6A1F">
    <w:pPr>
      <w:pStyle w:val="Corpodetexto"/>
      <w:spacing w:line="14" w:lineRule="auto"/>
    </w:pPr>
    <w:r>
      <w:rPr>
        <w:lang w:val="en-US"/>
      </w:rPr>
      <w:pict>
        <v:line id="_x0000_s2050" style="position:absolute;z-index:-17896;mso-position-horizontal-relative:page;mso-position-vertical-relative:page" from="90pt,777pt" to="510.5pt,777pt" strokeweight=".48pt">
          <w10:wrap anchorx="page" anchory="page"/>
        </v:lin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3.55pt;margin-top:777.7pt;width:42.95pt;height:19.7pt;z-index:-17872;mso-position-horizontal-relative:page;mso-position-vertical-relative:page" filled="f" stroked="f">
          <v:textbox inset="0,0,0,0">
            <w:txbxContent>
              <w:p w:rsidR="00552051" w:rsidRDefault="00E06EFB">
                <w:pPr>
                  <w:jc w:val="center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Pag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B6690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of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gramStart"/>
                <w:r>
                  <w:rPr>
                    <w:sz w:val="16"/>
                  </w:rPr>
                  <w:t>9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1F" w:rsidRDefault="007B6A1F">
      <w:r>
        <w:separator/>
      </w:r>
    </w:p>
  </w:footnote>
  <w:footnote w:type="continuationSeparator" w:id="0">
    <w:p w:rsidR="007B6A1F" w:rsidRDefault="007B6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51" w:rsidRDefault="00965A84">
    <w:pPr>
      <w:pStyle w:val="Corpodetexto"/>
      <w:spacing w:line="14" w:lineRule="auto"/>
    </w:pPr>
    <w:r>
      <w:rPr>
        <w:b/>
        <w:noProof/>
        <w:sz w:val="44"/>
        <w:lang w:eastAsia="pt-BR"/>
      </w:rPr>
      <w:drawing>
        <wp:anchor distT="0" distB="0" distL="114300" distR="114300" simplePos="0" relativeHeight="503300656" behindDoc="0" locked="0" layoutInCell="1" allowOverlap="1" wp14:anchorId="4C02358C" wp14:editId="0BCD0B10">
          <wp:simplePos x="0" y="0"/>
          <wp:positionH relativeFrom="column">
            <wp:posOffset>-797560</wp:posOffset>
          </wp:positionH>
          <wp:positionV relativeFrom="paragraph">
            <wp:posOffset>-195580</wp:posOffset>
          </wp:positionV>
          <wp:extent cx="675640" cy="44196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ragiannis - B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6A1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02.15pt;margin-top:35.7pt;width:104.35pt;height:10pt;z-index:-17992;mso-position-horizontal-relative:page;mso-position-vertical-relative:page" filled="f" stroked="f">
          <v:textbox style="mso-next-textbox:#_x0000_s2054" inset="0,0,0,0">
            <w:txbxContent>
              <w:p w:rsidR="00552051" w:rsidRDefault="00E06EFB">
                <w:pPr>
                  <w:spacing w:line="186" w:lineRule="exact"/>
                  <w:ind w:left="20" w:right="-1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10" w:rsidRDefault="005A10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10" w:rsidRDefault="00965A84">
    <w:pPr>
      <w:pStyle w:val="Cabealho"/>
    </w:pPr>
    <w:r>
      <w:rPr>
        <w:b/>
        <w:noProof/>
        <w:sz w:val="44"/>
        <w:lang w:eastAsia="pt-BR"/>
      </w:rPr>
      <w:drawing>
        <wp:anchor distT="0" distB="0" distL="114300" distR="114300" simplePos="0" relativeHeight="503302704" behindDoc="0" locked="0" layoutInCell="1" allowOverlap="1" wp14:anchorId="42BDDED7" wp14:editId="091AC3C9">
          <wp:simplePos x="0" y="0"/>
          <wp:positionH relativeFrom="column">
            <wp:posOffset>-542290</wp:posOffset>
          </wp:positionH>
          <wp:positionV relativeFrom="paragraph">
            <wp:posOffset>-17145</wp:posOffset>
          </wp:positionV>
          <wp:extent cx="675640" cy="44196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ragiannis - B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10" w:rsidRDefault="005A10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0DCE402C"/>
    <w:multiLevelType w:val="hybridMultilevel"/>
    <w:tmpl w:val="24565B88"/>
    <w:lvl w:ilvl="0" w:tplc="CE1A35A8">
      <w:numFmt w:val="bullet"/>
      <w:lvlText w:val=""/>
      <w:lvlJc w:val="left"/>
      <w:pPr>
        <w:ind w:left="273" w:hanging="171"/>
      </w:pPr>
      <w:rPr>
        <w:rFonts w:ascii="Symbol" w:eastAsia="Symbol" w:hAnsi="Symbol" w:cs="Symbol" w:hint="default"/>
        <w:w w:val="99"/>
        <w:sz w:val="20"/>
        <w:szCs w:val="20"/>
      </w:rPr>
    </w:lvl>
    <w:lvl w:ilvl="1" w:tplc="D3087616">
      <w:numFmt w:val="bullet"/>
      <w:lvlText w:val="•"/>
      <w:lvlJc w:val="left"/>
      <w:pPr>
        <w:ind w:left="629" w:hanging="171"/>
      </w:pPr>
      <w:rPr>
        <w:rFonts w:hint="default"/>
      </w:rPr>
    </w:lvl>
    <w:lvl w:ilvl="2" w:tplc="9CD2B1FE">
      <w:numFmt w:val="bullet"/>
      <w:lvlText w:val="•"/>
      <w:lvlJc w:val="left"/>
      <w:pPr>
        <w:ind w:left="978" w:hanging="171"/>
      </w:pPr>
      <w:rPr>
        <w:rFonts w:hint="default"/>
      </w:rPr>
    </w:lvl>
    <w:lvl w:ilvl="3" w:tplc="D5023472">
      <w:numFmt w:val="bullet"/>
      <w:lvlText w:val="•"/>
      <w:lvlJc w:val="left"/>
      <w:pPr>
        <w:ind w:left="1327" w:hanging="171"/>
      </w:pPr>
      <w:rPr>
        <w:rFonts w:hint="default"/>
      </w:rPr>
    </w:lvl>
    <w:lvl w:ilvl="4" w:tplc="6FC677E6">
      <w:numFmt w:val="bullet"/>
      <w:lvlText w:val="•"/>
      <w:lvlJc w:val="left"/>
      <w:pPr>
        <w:ind w:left="1676" w:hanging="171"/>
      </w:pPr>
      <w:rPr>
        <w:rFonts w:hint="default"/>
      </w:rPr>
    </w:lvl>
    <w:lvl w:ilvl="5" w:tplc="1C38F8FE">
      <w:numFmt w:val="bullet"/>
      <w:lvlText w:val="•"/>
      <w:lvlJc w:val="left"/>
      <w:pPr>
        <w:ind w:left="2025" w:hanging="171"/>
      </w:pPr>
      <w:rPr>
        <w:rFonts w:hint="default"/>
      </w:rPr>
    </w:lvl>
    <w:lvl w:ilvl="6" w:tplc="D3DE9720">
      <w:numFmt w:val="bullet"/>
      <w:lvlText w:val="•"/>
      <w:lvlJc w:val="left"/>
      <w:pPr>
        <w:ind w:left="2374" w:hanging="171"/>
      </w:pPr>
      <w:rPr>
        <w:rFonts w:hint="default"/>
      </w:rPr>
    </w:lvl>
    <w:lvl w:ilvl="7" w:tplc="3168DA6A">
      <w:numFmt w:val="bullet"/>
      <w:lvlText w:val="•"/>
      <w:lvlJc w:val="left"/>
      <w:pPr>
        <w:ind w:left="2723" w:hanging="171"/>
      </w:pPr>
      <w:rPr>
        <w:rFonts w:hint="default"/>
      </w:rPr>
    </w:lvl>
    <w:lvl w:ilvl="8" w:tplc="A6B2886A">
      <w:numFmt w:val="bullet"/>
      <w:lvlText w:val="•"/>
      <w:lvlJc w:val="left"/>
      <w:pPr>
        <w:ind w:left="3072" w:hanging="171"/>
      </w:pPr>
      <w:rPr>
        <w:rFonts w:hint="default"/>
      </w:rPr>
    </w:lvl>
  </w:abstractNum>
  <w:abstractNum w:abstractNumId="8">
    <w:nsid w:val="1C022834"/>
    <w:multiLevelType w:val="hybridMultilevel"/>
    <w:tmpl w:val="0888B958"/>
    <w:lvl w:ilvl="0" w:tplc="D47E6120">
      <w:numFmt w:val="bullet"/>
      <w:lvlText w:val="✓"/>
      <w:lvlJc w:val="left"/>
      <w:pPr>
        <w:ind w:left="823" w:hanging="360"/>
      </w:pPr>
      <w:rPr>
        <w:rFonts w:ascii="MS UI Gothic" w:eastAsia="MS UI Gothic" w:hAnsi="MS UI Gothic" w:cs="MS UI Gothic" w:hint="default"/>
        <w:w w:val="78"/>
        <w:sz w:val="20"/>
        <w:szCs w:val="20"/>
      </w:rPr>
    </w:lvl>
    <w:lvl w:ilvl="1" w:tplc="9DCE745A">
      <w:numFmt w:val="bullet"/>
      <w:lvlText w:val="•"/>
      <w:lvlJc w:val="left"/>
      <w:pPr>
        <w:ind w:left="1313" w:hanging="360"/>
      </w:pPr>
      <w:rPr>
        <w:rFonts w:hint="default"/>
      </w:rPr>
    </w:lvl>
    <w:lvl w:ilvl="2" w:tplc="3AFAF874"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2D56BAC8">
      <w:numFmt w:val="bullet"/>
      <w:lvlText w:val="•"/>
      <w:lvlJc w:val="left"/>
      <w:pPr>
        <w:ind w:left="2299" w:hanging="360"/>
      </w:pPr>
      <w:rPr>
        <w:rFonts w:hint="default"/>
      </w:rPr>
    </w:lvl>
    <w:lvl w:ilvl="4" w:tplc="01B4C3FA">
      <w:numFmt w:val="bullet"/>
      <w:lvlText w:val="•"/>
      <w:lvlJc w:val="left"/>
      <w:pPr>
        <w:ind w:left="2792" w:hanging="360"/>
      </w:pPr>
      <w:rPr>
        <w:rFonts w:hint="default"/>
      </w:rPr>
    </w:lvl>
    <w:lvl w:ilvl="5" w:tplc="C092224E">
      <w:numFmt w:val="bullet"/>
      <w:lvlText w:val="•"/>
      <w:lvlJc w:val="left"/>
      <w:pPr>
        <w:ind w:left="3285" w:hanging="360"/>
      </w:pPr>
      <w:rPr>
        <w:rFonts w:hint="default"/>
      </w:rPr>
    </w:lvl>
    <w:lvl w:ilvl="6" w:tplc="6234BBC4">
      <w:numFmt w:val="bullet"/>
      <w:lvlText w:val="•"/>
      <w:lvlJc w:val="left"/>
      <w:pPr>
        <w:ind w:left="3778" w:hanging="360"/>
      </w:pPr>
      <w:rPr>
        <w:rFonts w:hint="default"/>
      </w:rPr>
    </w:lvl>
    <w:lvl w:ilvl="7" w:tplc="00E0E506">
      <w:numFmt w:val="bullet"/>
      <w:lvlText w:val="•"/>
      <w:lvlJc w:val="left"/>
      <w:pPr>
        <w:ind w:left="4271" w:hanging="360"/>
      </w:pPr>
      <w:rPr>
        <w:rFonts w:hint="default"/>
      </w:rPr>
    </w:lvl>
    <w:lvl w:ilvl="8" w:tplc="A98E1838">
      <w:numFmt w:val="bullet"/>
      <w:lvlText w:val="•"/>
      <w:lvlJc w:val="left"/>
      <w:pPr>
        <w:ind w:left="4764" w:hanging="360"/>
      </w:pPr>
      <w:rPr>
        <w:rFonts w:hint="default"/>
      </w:rPr>
    </w:lvl>
  </w:abstractNum>
  <w:abstractNum w:abstractNumId="9">
    <w:nsid w:val="1EA725D9"/>
    <w:multiLevelType w:val="multilevel"/>
    <w:tmpl w:val="445ABA92"/>
    <w:lvl w:ilvl="0">
      <w:start w:val="3"/>
      <w:numFmt w:val="decimal"/>
      <w:pStyle w:val="Commarcadores2"/>
      <w:lvlText w:val="%1"/>
      <w:lvlJc w:val="left"/>
      <w:pPr>
        <w:ind w:left="876" w:hanging="577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577"/>
        <w:jc w:val="right"/>
      </w:pPr>
      <w:rPr>
        <w:rFonts w:ascii="Arial" w:eastAsia="Arial" w:hAnsi="Arial" w:cs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660" w:hanging="144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6"/>
        <w:szCs w:val="26"/>
      </w:rPr>
    </w:lvl>
    <w:lvl w:ilvl="3">
      <w:numFmt w:val="bullet"/>
      <w:lvlText w:val="•"/>
      <w:lvlJc w:val="left"/>
      <w:pPr>
        <w:ind w:left="2547" w:hanging="1440"/>
      </w:pPr>
      <w:rPr>
        <w:rFonts w:hint="default"/>
      </w:rPr>
    </w:lvl>
    <w:lvl w:ilvl="4">
      <w:numFmt w:val="bullet"/>
      <w:lvlText w:val="•"/>
      <w:lvlJc w:val="left"/>
      <w:pPr>
        <w:ind w:left="3435" w:hanging="1440"/>
      </w:pPr>
      <w:rPr>
        <w:rFonts w:hint="default"/>
      </w:rPr>
    </w:lvl>
    <w:lvl w:ilvl="5">
      <w:numFmt w:val="bullet"/>
      <w:lvlText w:val="•"/>
      <w:lvlJc w:val="left"/>
      <w:pPr>
        <w:ind w:left="4322" w:hanging="1440"/>
      </w:pPr>
      <w:rPr>
        <w:rFonts w:hint="default"/>
      </w:rPr>
    </w:lvl>
    <w:lvl w:ilvl="6">
      <w:numFmt w:val="bullet"/>
      <w:lvlText w:val="•"/>
      <w:lvlJc w:val="left"/>
      <w:pPr>
        <w:ind w:left="5210" w:hanging="1440"/>
      </w:pPr>
      <w:rPr>
        <w:rFonts w:hint="default"/>
      </w:rPr>
    </w:lvl>
    <w:lvl w:ilvl="7">
      <w:numFmt w:val="bullet"/>
      <w:lvlText w:val="•"/>
      <w:lvlJc w:val="left"/>
      <w:pPr>
        <w:ind w:left="6097" w:hanging="1440"/>
      </w:pPr>
      <w:rPr>
        <w:rFonts w:hint="default"/>
      </w:rPr>
    </w:lvl>
    <w:lvl w:ilvl="8">
      <w:numFmt w:val="bullet"/>
      <w:lvlText w:val="•"/>
      <w:lvlJc w:val="left"/>
      <w:pPr>
        <w:ind w:left="6985" w:hanging="1440"/>
      </w:pPr>
      <w:rPr>
        <w:rFonts w:hint="default"/>
      </w:rPr>
    </w:lvl>
  </w:abstractNum>
  <w:abstractNum w:abstractNumId="10">
    <w:nsid w:val="2ACE4EDE"/>
    <w:multiLevelType w:val="hybridMultilevel"/>
    <w:tmpl w:val="AC36368C"/>
    <w:lvl w:ilvl="0" w:tplc="E68C3920">
      <w:numFmt w:val="bullet"/>
      <w:lvlText w:val="➢"/>
      <w:lvlJc w:val="left"/>
      <w:pPr>
        <w:ind w:left="584" w:hanging="356"/>
      </w:pPr>
      <w:rPr>
        <w:rFonts w:ascii="MS UI Gothic" w:eastAsia="MS UI Gothic" w:hAnsi="MS UI Gothic" w:cs="MS UI Gothic" w:hint="default"/>
        <w:w w:val="79"/>
        <w:sz w:val="20"/>
        <w:szCs w:val="20"/>
      </w:rPr>
    </w:lvl>
    <w:lvl w:ilvl="1" w:tplc="F6C44C2C">
      <w:numFmt w:val="bullet"/>
      <w:lvlText w:val="•"/>
      <w:lvlJc w:val="left"/>
      <w:pPr>
        <w:ind w:left="1406" w:hanging="356"/>
      </w:pPr>
      <w:rPr>
        <w:rFonts w:hint="default"/>
      </w:rPr>
    </w:lvl>
    <w:lvl w:ilvl="2" w:tplc="C0C61C22">
      <w:numFmt w:val="bullet"/>
      <w:lvlText w:val="•"/>
      <w:lvlJc w:val="left"/>
      <w:pPr>
        <w:ind w:left="2232" w:hanging="356"/>
      </w:pPr>
      <w:rPr>
        <w:rFonts w:hint="default"/>
      </w:rPr>
    </w:lvl>
    <w:lvl w:ilvl="3" w:tplc="8B7CABDE">
      <w:numFmt w:val="bullet"/>
      <w:lvlText w:val="•"/>
      <w:lvlJc w:val="left"/>
      <w:pPr>
        <w:ind w:left="3058" w:hanging="356"/>
      </w:pPr>
      <w:rPr>
        <w:rFonts w:hint="default"/>
      </w:rPr>
    </w:lvl>
    <w:lvl w:ilvl="4" w:tplc="0C6CF3DE">
      <w:numFmt w:val="bullet"/>
      <w:lvlText w:val="•"/>
      <w:lvlJc w:val="left"/>
      <w:pPr>
        <w:ind w:left="3884" w:hanging="356"/>
      </w:pPr>
      <w:rPr>
        <w:rFonts w:hint="default"/>
      </w:rPr>
    </w:lvl>
    <w:lvl w:ilvl="5" w:tplc="4D203D12">
      <w:numFmt w:val="bullet"/>
      <w:lvlText w:val="•"/>
      <w:lvlJc w:val="left"/>
      <w:pPr>
        <w:ind w:left="4710" w:hanging="356"/>
      </w:pPr>
      <w:rPr>
        <w:rFonts w:hint="default"/>
      </w:rPr>
    </w:lvl>
    <w:lvl w:ilvl="6" w:tplc="40C2E0D8">
      <w:numFmt w:val="bullet"/>
      <w:lvlText w:val="•"/>
      <w:lvlJc w:val="left"/>
      <w:pPr>
        <w:ind w:left="5536" w:hanging="356"/>
      </w:pPr>
      <w:rPr>
        <w:rFonts w:hint="default"/>
      </w:rPr>
    </w:lvl>
    <w:lvl w:ilvl="7" w:tplc="69847E1C">
      <w:numFmt w:val="bullet"/>
      <w:lvlText w:val="•"/>
      <w:lvlJc w:val="left"/>
      <w:pPr>
        <w:ind w:left="6362" w:hanging="356"/>
      </w:pPr>
      <w:rPr>
        <w:rFonts w:hint="default"/>
      </w:rPr>
    </w:lvl>
    <w:lvl w:ilvl="8" w:tplc="8F6807F2">
      <w:numFmt w:val="bullet"/>
      <w:lvlText w:val="•"/>
      <w:lvlJc w:val="left"/>
      <w:pPr>
        <w:ind w:left="7188" w:hanging="356"/>
      </w:pPr>
      <w:rPr>
        <w:rFonts w:hint="default"/>
      </w:rPr>
    </w:lvl>
  </w:abstractNum>
  <w:abstractNum w:abstractNumId="11">
    <w:nsid w:val="2F9F15F1"/>
    <w:multiLevelType w:val="hybridMultilevel"/>
    <w:tmpl w:val="019AAA86"/>
    <w:lvl w:ilvl="0" w:tplc="5D12EA50">
      <w:start w:val="1"/>
      <w:numFmt w:val="decimal"/>
      <w:lvlText w:val="%1"/>
      <w:lvlJc w:val="left"/>
      <w:pPr>
        <w:ind w:left="432" w:hanging="432"/>
        <w:jc w:val="right"/>
      </w:pPr>
      <w:rPr>
        <w:rFonts w:ascii="Verdana" w:eastAsia="Verdana" w:hAnsi="Verdana" w:cs="Verdana" w:hint="default"/>
        <w:b/>
        <w:bCs/>
        <w:w w:val="100"/>
        <w:sz w:val="32"/>
        <w:szCs w:val="32"/>
      </w:rPr>
    </w:lvl>
    <w:lvl w:ilvl="1" w:tplc="7E563D12">
      <w:numFmt w:val="bullet"/>
      <w:lvlText w:val="❖"/>
      <w:lvlJc w:val="left"/>
      <w:pPr>
        <w:ind w:left="720" w:hanging="360"/>
      </w:pPr>
      <w:rPr>
        <w:rFonts w:ascii="MS UI Gothic" w:eastAsia="MS UI Gothic" w:hAnsi="MS UI Gothic" w:cs="MS UI Gothic" w:hint="default"/>
        <w:w w:val="89"/>
        <w:sz w:val="20"/>
        <w:szCs w:val="20"/>
      </w:rPr>
    </w:lvl>
    <w:lvl w:ilvl="2" w:tplc="3E54A65E">
      <w:numFmt w:val="bullet"/>
      <w:lvlText w:val="•"/>
      <w:lvlJc w:val="left"/>
      <w:pPr>
        <w:ind w:left="1586" w:hanging="360"/>
      </w:pPr>
      <w:rPr>
        <w:rFonts w:hint="default"/>
      </w:rPr>
    </w:lvl>
    <w:lvl w:ilvl="3" w:tplc="E01AE4C4">
      <w:numFmt w:val="bullet"/>
      <w:lvlText w:val="•"/>
      <w:lvlJc w:val="left"/>
      <w:pPr>
        <w:ind w:left="2453" w:hanging="360"/>
      </w:pPr>
      <w:rPr>
        <w:rFonts w:hint="default"/>
      </w:rPr>
    </w:lvl>
    <w:lvl w:ilvl="4" w:tplc="EF4CEAD2">
      <w:numFmt w:val="bullet"/>
      <w:lvlText w:val="•"/>
      <w:lvlJc w:val="left"/>
      <w:pPr>
        <w:ind w:left="3320" w:hanging="360"/>
      </w:pPr>
      <w:rPr>
        <w:rFonts w:hint="default"/>
      </w:rPr>
    </w:lvl>
    <w:lvl w:ilvl="5" w:tplc="21F899EE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C082ADE0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F8E64500">
      <w:numFmt w:val="bullet"/>
      <w:lvlText w:val="•"/>
      <w:lvlJc w:val="left"/>
      <w:pPr>
        <w:ind w:left="5920" w:hanging="360"/>
      </w:pPr>
      <w:rPr>
        <w:rFonts w:hint="default"/>
      </w:rPr>
    </w:lvl>
    <w:lvl w:ilvl="8" w:tplc="9846504A">
      <w:numFmt w:val="bullet"/>
      <w:lvlText w:val="•"/>
      <w:lvlJc w:val="left"/>
      <w:pPr>
        <w:ind w:left="6786" w:hanging="360"/>
      </w:pPr>
      <w:rPr>
        <w:rFonts w:hint="default"/>
      </w:rPr>
    </w:lvl>
  </w:abstractNum>
  <w:abstractNum w:abstractNumId="12">
    <w:nsid w:val="44F77CC5"/>
    <w:multiLevelType w:val="hybridMultilevel"/>
    <w:tmpl w:val="D270A1FA"/>
    <w:lvl w:ilvl="0" w:tplc="816EE9B6">
      <w:numFmt w:val="bullet"/>
      <w:lvlText w:val="➢"/>
      <w:lvlJc w:val="left"/>
      <w:pPr>
        <w:ind w:left="504" w:hanging="285"/>
      </w:pPr>
      <w:rPr>
        <w:rFonts w:ascii="MS UI Gothic" w:eastAsia="MS UI Gothic" w:hAnsi="MS UI Gothic" w:cs="MS UI Gothic" w:hint="default"/>
        <w:w w:val="79"/>
        <w:sz w:val="20"/>
        <w:szCs w:val="20"/>
      </w:rPr>
    </w:lvl>
    <w:lvl w:ilvl="1" w:tplc="AD3A0C18">
      <w:numFmt w:val="bullet"/>
      <w:lvlText w:val="•"/>
      <w:lvlJc w:val="left"/>
      <w:pPr>
        <w:ind w:left="1334" w:hanging="285"/>
      </w:pPr>
      <w:rPr>
        <w:rFonts w:hint="default"/>
      </w:rPr>
    </w:lvl>
    <w:lvl w:ilvl="2" w:tplc="3B885454">
      <w:numFmt w:val="bullet"/>
      <w:lvlText w:val="•"/>
      <w:lvlJc w:val="left"/>
      <w:pPr>
        <w:ind w:left="2168" w:hanging="285"/>
      </w:pPr>
      <w:rPr>
        <w:rFonts w:hint="default"/>
      </w:rPr>
    </w:lvl>
    <w:lvl w:ilvl="3" w:tplc="7D5C9F86">
      <w:numFmt w:val="bullet"/>
      <w:lvlText w:val="•"/>
      <w:lvlJc w:val="left"/>
      <w:pPr>
        <w:ind w:left="3002" w:hanging="285"/>
      </w:pPr>
      <w:rPr>
        <w:rFonts w:hint="default"/>
      </w:rPr>
    </w:lvl>
    <w:lvl w:ilvl="4" w:tplc="589CAF2E">
      <w:numFmt w:val="bullet"/>
      <w:lvlText w:val="•"/>
      <w:lvlJc w:val="left"/>
      <w:pPr>
        <w:ind w:left="3836" w:hanging="285"/>
      </w:pPr>
      <w:rPr>
        <w:rFonts w:hint="default"/>
      </w:rPr>
    </w:lvl>
    <w:lvl w:ilvl="5" w:tplc="1B2E3488">
      <w:numFmt w:val="bullet"/>
      <w:lvlText w:val="•"/>
      <w:lvlJc w:val="left"/>
      <w:pPr>
        <w:ind w:left="4670" w:hanging="285"/>
      </w:pPr>
      <w:rPr>
        <w:rFonts w:hint="default"/>
      </w:rPr>
    </w:lvl>
    <w:lvl w:ilvl="6" w:tplc="A96C2362">
      <w:numFmt w:val="bullet"/>
      <w:lvlText w:val="•"/>
      <w:lvlJc w:val="left"/>
      <w:pPr>
        <w:ind w:left="5504" w:hanging="285"/>
      </w:pPr>
      <w:rPr>
        <w:rFonts w:hint="default"/>
      </w:rPr>
    </w:lvl>
    <w:lvl w:ilvl="7" w:tplc="C7ACBAC6">
      <w:numFmt w:val="bullet"/>
      <w:lvlText w:val="•"/>
      <w:lvlJc w:val="left"/>
      <w:pPr>
        <w:ind w:left="6338" w:hanging="285"/>
      </w:pPr>
      <w:rPr>
        <w:rFonts w:hint="default"/>
      </w:rPr>
    </w:lvl>
    <w:lvl w:ilvl="8" w:tplc="E124D1A4">
      <w:numFmt w:val="bullet"/>
      <w:lvlText w:val="•"/>
      <w:lvlJc w:val="left"/>
      <w:pPr>
        <w:ind w:left="7172" w:hanging="285"/>
      </w:pPr>
      <w:rPr>
        <w:rFonts w:hint="default"/>
      </w:rPr>
    </w:lvl>
  </w:abstractNum>
  <w:abstractNum w:abstractNumId="13">
    <w:nsid w:val="55097F35"/>
    <w:multiLevelType w:val="multilevel"/>
    <w:tmpl w:val="EDAC7D06"/>
    <w:lvl w:ilvl="0">
      <w:start w:val="1"/>
      <w:numFmt w:val="decimal"/>
      <w:lvlText w:val="%1"/>
      <w:lvlJc w:val="left"/>
      <w:pPr>
        <w:ind w:left="619" w:hanging="400"/>
        <w:jc w:val="left"/>
      </w:pPr>
      <w:rPr>
        <w:rFonts w:ascii="Verdana" w:eastAsia="Verdana" w:hAnsi="Verdana" w:cs="Verdana" w:hint="default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ind w:left="1180" w:hanging="760"/>
        <w:jc w:val="left"/>
      </w:pPr>
      <w:rPr>
        <w:rFonts w:ascii="Verdana" w:eastAsia="Verdana" w:hAnsi="Verdana" w:cs="Verdana" w:hint="default"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ind w:left="1420" w:hanging="801"/>
        <w:jc w:val="left"/>
      </w:pPr>
      <w:rPr>
        <w:rFonts w:ascii="Verdana" w:eastAsia="Verdana" w:hAnsi="Verdana" w:cs="Verdana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2335" w:hanging="801"/>
      </w:pPr>
      <w:rPr>
        <w:rFonts w:hint="default"/>
      </w:rPr>
    </w:lvl>
    <w:lvl w:ilvl="4">
      <w:numFmt w:val="bullet"/>
      <w:lvlText w:val="•"/>
      <w:lvlJc w:val="left"/>
      <w:pPr>
        <w:ind w:left="3250" w:hanging="801"/>
      </w:pPr>
      <w:rPr>
        <w:rFonts w:hint="default"/>
      </w:rPr>
    </w:lvl>
    <w:lvl w:ilvl="5">
      <w:numFmt w:val="bullet"/>
      <w:lvlText w:val="•"/>
      <w:lvlJc w:val="left"/>
      <w:pPr>
        <w:ind w:left="4165" w:hanging="801"/>
      </w:pPr>
      <w:rPr>
        <w:rFonts w:hint="default"/>
      </w:rPr>
    </w:lvl>
    <w:lvl w:ilvl="6">
      <w:numFmt w:val="bullet"/>
      <w:lvlText w:val="•"/>
      <w:lvlJc w:val="left"/>
      <w:pPr>
        <w:ind w:left="5080" w:hanging="801"/>
      </w:pPr>
      <w:rPr>
        <w:rFonts w:hint="default"/>
      </w:rPr>
    </w:lvl>
    <w:lvl w:ilvl="7">
      <w:numFmt w:val="bullet"/>
      <w:lvlText w:val="•"/>
      <w:lvlJc w:val="left"/>
      <w:pPr>
        <w:ind w:left="5995" w:hanging="801"/>
      </w:pPr>
      <w:rPr>
        <w:rFonts w:hint="default"/>
      </w:rPr>
    </w:lvl>
    <w:lvl w:ilvl="8">
      <w:numFmt w:val="bullet"/>
      <w:lvlText w:val="•"/>
      <w:lvlJc w:val="left"/>
      <w:pPr>
        <w:ind w:left="6910" w:hanging="801"/>
      </w:pPr>
      <w:rPr>
        <w:rFonts w:hint="default"/>
      </w:rPr>
    </w:lvl>
  </w:abstractNum>
  <w:abstractNum w:abstractNumId="14">
    <w:nsid w:val="6EB02DC4"/>
    <w:multiLevelType w:val="hybridMultilevel"/>
    <w:tmpl w:val="F5E639F8"/>
    <w:lvl w:ilvl="0" w:tplc="6E88B624">
      <w:numFmt w:val="bullet"/>
      <w:lvlText w:val=""/>
      <w:lvlJc w:val="left"/>
      <w:pPr>
        <w:ind w:left="273" w:hanging="17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178C528">
      <w:numFmt w:val="bullet"/>
      <w:lvlText w:val="•"/>
      <w:lvlJc w:val="left"/>
      <w:pPr>
        <w:ind w:left="629" w:hanging="171"/>
      </w:pPr>
      <w:rPr>
        <w:rFonts w:hint="default"/>
      </w:rPr>
    </w:lvl>
    <w:lvl w:ilvl="2" w:tplc="38F0AA28">
      <w:numFmt w:val="bullet"/>
      <w:lvlText w:val="•"/>
      <w:lvlJc w:val="left"/>
      <w:pPr>
        <w:ind w:left="978" w:hanging="171"/>
      </w:pPr>
      <w:rPr>
        <w:rFonts w:hint="default"/>
      </w:rPr>
    </w:lvl>
    <w:lvl w:ilvl="3" w:tplc="5F388044">
      <w:numFmt w:val="bullet"/>
      <w:lvlText w:val="•"/>
      <w:lvlJc w:val="left"/>
      <w:pPr>
        <w:ind w:left="1327" w:hanging="171"/>
      </w:pPr>
      <w:rPr>
        <w:rFonts w:hint="default"/>
      </w:rPr>
    </w:lvl>
    <w:lvl w:ilvl="4" w:tplc="3C62CA7A">
      <w:numFmt w:val="bullet"/>
      <w:lvlText w:val="•"/>
      <w:lvlJc w:val="left"/>
      <w:pPr>
        <w:ind w:left="1676" w:hanging="171"/>
      </w:pPr>
      <w:rPr>
        <w:rFonts w:hint="default"/>
      </w:rPr>
    </w:lvl>
    <w:lvl w:ilvl="5" w:tplc="23C4701C">
      <w:numFmt w:val="bullet"/>
      <w:lvlText w:val="•"/>
      <w:lvlJc w:val="left"/>
      <w:pPr>
        <w:ind w:left="2025" w:hanging="171"/>
      </w:pPr>
      <w:rPr>
        <w:rFonts w:hint="default"/>
      </w:rPr>
    </w:lvl>
    <w:lvl w:ilvl="6" w:tplc="59B043A0">
      <w:numFmt w:val="bullet"/>
      <w:lvlText w:val="•"/>
      <w:lvlJc w:val="left"/>
      <w:pPr>
        <w:ind w:left="2374" w:hanging="171"/>
      </w:pPr>
      <w:rPr>
        <w:rFonts w:hint="default"/>
      </w:rPr>
    </w:lvl>
    <w:lvl w:ilvl="7" w:tplc="BFB4F4CA">
      <w:numFmt w:val="bullet"/>
      <w:lvlText w:val="•"/>
      <w:lvlJc w:val="left"/>
      <w:pPr>
        <w:ind w:left="2723" w:hanging="171"/>
      </w:pPr>
      <w:rPr>
        <w:rFonts w:hint="default"/>
      </w:rPr>
    </w:lvl>
    <w:lvl w:ilvl="8" w:tplc="AA10992A">
      <w:numFmt w:val="bullet"/>
      <w:lvlText w:val="•"/>
      <w:lvlJc w:val="left"/>
      <w:pPr>
        <w:ind w:left="3072" w:hanging="171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2051"/>
    <w:rsid w:val="0006500B"/>
    <w:rsid w:val="00290FFB"/>
    <w:rsid w:val="00304CAC"/>
    <w:rsid w:val="00552051"/>
    <w:rsid w:val="00586435"/>
    <w:rsid w:val="005A1010"/>
    <w:rsid w:val="006545BC"/>
    <w:rsid w:val="006B6690"/>
    <w:rsid w:val="00781E29"/>
    <w:rsid w:val="007B6A1F"/>
    <w:rsid w:val="008233CB"/>
    <w:rsid w:val="008B5D7F"/>
    <w:rsid w:val="008E2BDC"/>
    <w:rsid w:val="009270A1"/>
    <w:rsid w:val="00965A84"/>
    <w:rsid w:val="00974C6F"/>
    <w:rsid w:val="00C216B9"/>
    <w:rsid w:val="00E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BR"/>
    </w:rPr>
  </w:style>
  <w:style w:type="paragraph" w:styleId="Ttulo1">
    <w:name w:val="heading 1"/>
    <w:basedOn w:val="Normal"/>
    <w:uiPriority w:val="1"/>
    <w:qFormat/>
    <w:pPr>
      <w:spacing w:before="54"/>
      <w:ind w:left="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43"/>
      <w:ind w:left="652" w:hanging="432"/>
      <w:jc w:val="both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ind w:left="796" w:hanging="57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ind w:left="1660" w:hanging="144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uiPriority w:val="1"/>
    <w:qFormat/>
    <w:pPr>
      <w:spacing w:before="52"/>
      <w:ind w:left="1692" w:hanging="1011"/>
      <w:outlineLvl w:val="4"/>
    </w:pPr>
    <w:rPr>
      <w:rFonts w:ascii="Arial" w:eastAsia="Arial" w:hAnsi="Arial" w:cs="Arial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729"/>
      <w:ind w:left="3"/>
      <w:jc w:val="center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619" w:hanging="399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spacing w:line="243" w:lineRule="exact"/>
      <w:ind w:left="1180" w:hanging="76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spacing w:line="243" w:lineRule="exact"/>
      <w:ind w:left="1180" w:hanging="760"/>
    </w:pPr>
    <w:rPr>
      <w:b/>
      <w:bCs/>
      <w:i/>
    </w:rPr>
  </w:style>
  <w:style w:type="paragraph" w:styleId="Sumrio5">
    <w:name w:val="toc 5"/>
    <w:basedOn w:val="Normal"/>
    <w:uiPriority w:val="1"/>
    <w:qFormat/>
    <w:pPr>
      <w:spacing w:line="243" w:lineRule="exact"/>
      <w:ind w:left="1420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qFormat/>
    <w:pPr>
      <w:ind w:left="619" w:hanging="285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50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00B"/>
    <w:rPr>
      <w:rFonts w:ascii="Tahoma" w:eastAsia="Verdan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650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00B"/>
    <w:rPr>
      <w:rFonts w:ascii="Verdana" w:eastAsia="Verdana" w:hAnsi="Verdana" w:cs="Verdana"/>
    </w:rPr>
  </w:style>
  <w:style w:type="paragraph" w:styleId="Rodap">
    <w:name w:val="footer"/>
    <w:basedOn w:val="Normal"/>
    <w:link w:val="RodapChar"/>
    <w:unhideWhenUsed/>
    <w:rsid w:val="000650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00B"/>
    <w:rPr>
      <w:rFonts w:ascii="Verdana" w:eastAsia="Verdana" w:hAnsi="Verdana" w:cs="Verdana"/>
    </w:rPr>
  </w:style>
  <w:style w:type="character" w:styleId="Hyperlink">
    <w:name w:val="Hyperlink"/>
    <w:basedOn w:val="Fontepargpadro"/>
    <w:rsid w:val="005A1010"/>
    <w:rPr>
      <w:color w:val="0000FF"/>
      <w:u w:val="single"/>
    </w:rPr>
  </w:style>
  <w:style w:type="character" w:styleId="Nmerodepgina">
    <w:name w:val="page number"/>
    <w:basedOn w:val="Fontepargpadro"/>
    <w:rsid w:val="005A1010"/>
  </w:style>
  <w:style w:type="paragraph" w:customStyle="1" w:styleId="Requisito">
    <w:name w:val="Requisito"/>
    <w:basedOn w:val="Ttulo3"/>
    <w:next w:val="Normal"/>
    <w:rsid w:val="005A1010"/>
    <w:pPr>
      <w:keepNext/>
      <w:widowControl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240" w:after="120"/>
      <w:ind w:left="0" w:firstLine="0"/>
      <w:jc w:val="center"/>
    </w:pPr>
    <w:rPr>
      <w:rFonts w:eastAsia="Times New Roman" w:cs="Times New Roman"/>
      <w:bCs w:val="0"/>
      <w:sz w:val="24"/>
      <w:szCs w:val="20"/>
      <w:lang w:eastAsia="ar-SA"/>
    </w:rPr>
  </w:style>
  <w:style w:type="paragraph" w:customStyle="1" w:styleId="conteudo">
    <w:name w:val="conteudo"/>
    <w:basedOn w:val="Normal"/>
    <w:rsid w:val="005A1010"/>
    <w:pPr>
      <w:widowControl/>
      <w:suppressAutoHyphens/>
      <w:spacing w:before="360" w:after="120"/>
      <w:jc w:val="both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customStyle="1" w:styleId="Commarcadores2">
    <w:name w:val="Com marcadores2"/>
    <w:basedOn w:val="Normal"/>
    <w:rsid w:val="005A1010"/>
    <w:pPr>
      <w:widowControl/>
      <w:numPr>
        <w:numId w:val="3"/>
      </w:numPr>
      <w:suppressAutoHyphens/>
      <w:spacing w:before="60" w:after="60"/>
      <w:jc w:val="both"/>
    </w:pPr>
    <w:rPr>
      <w:rFonts w:ascii="Times New Roman" w:eastAsia="Times New Roman" w:hAnsi="Times New Roman" w:cs="Times New Roman"/>
      <w:bCs/>
      <w:sz w:val="24"/>
      <w:szCs w:val="20"/>
      <w:lang w:eastAsia="ar-SA"/>
    </w:rPr>
  </w:style>
  <w:style w:type="paragraph" w:customStyle="1" w:styleId="Corpodetexto31">
    <w:name w:val="Corpo de texto 31"/>
    <w:basedOn w:val="Normal"/>
    <w:rsid w:val="005A1010"/>
    <w:pPr>
      <w:widowControl/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ar-SA"/>
    </w:rPr>
  </w:style>
  <w:style w:type="paragraph" w:customStyle="1" w:styleId="Commarcadores1">
    <w:name w:val="Com marcadores1"/>
    <w:basedOn w:val="Normal"/>
    <w:rsid w:val="005A1010"/>
    <w:pPr>
      <w:widowControl/>
      <w:suppressAutoHyphens/>
      <w:spacing w:before="60" w:after="60"/>
      <w:ind w:left="876" w:hanging="577"/>
      <w:jc w:val="both"/>
    </w:pPr>
    <w:rPr>
      <w:rFonts w:ascii="Times New Roman" w:eastAsia="Times New Roman" w:hAnsi="Times New Roman" w:cs="Times New Roman"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987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Silvia Cssia Pereira</dc:creator>
  <cp:lastModifiedBy>fabio</cp:lastModifiedBy>
  <cp:revision>14</cp:revision>
  <dcterms:created xsi:type="dcterms:W3CDTF">2017-09-05T17:52:00Z</dcterms:created>
  <dcterms:modified xsi:type="dcterms:W3CDTF">2017-09-09T18:34:00Z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2005-05-26T00:00:00Z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2017-09-05T00:00:00Z</vt:filetime>
  </property>
</Properties>
</file>